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27EA7" w14:textId="77777777" w:rsidR="000556C8" w:rsidRDefault="000556C8">
      <w:pPr>
        <w:spacing w:line="200" w:lineRule="exact"/>
      </w:pPr>
    </w:p>
    <w:p w14:paraId="22519FB1" w14:textId="77777777" w:rsidR="000556C8" w:rsidRDefault="000556C8">
      <w:pPr>
        <w:spacing w:line="200" w:lineRule="exact"/>
      </w:pPr>
    </w:p>
    <w:p w14:paraId="306806AB" w14:textId="77777777" w:rsidR="000556C8" w:rsidRDefault="000556C8">
      <w:pPr>
        <w:spacing w:line="200" w:lineRule="exact"/>
      </w:pPr>
    </w:p>
    <w:p w14:paraId="21D49EE5" w14:textId="77777777" w:rsidR="000556C8" w:rsidRDefault="000556C8">
      <w:pPr>
        <w:spacing w:line="200" w:lineRule="exact"/>
      </w:pPr>
    </w:p>
    <w:p w14:paraId="74E089AF" w14:textId="77777777" w:rsidR="000556C8" w:rsidRDefault="000556C8">
      <w:pPr>
        <w:spacing w:line="200" w:lineRule="exact"/>
      </w:pPr>
    </w:p>
    <w:p w14:paraId="650EFE40" w14:textId="77777777" w:rsidR="000556C8" w:rsidRDefault="000556C8">
      <w:pPr>
        <w:spacing w:before="15" w:line="220" w:lineRule="exact"/>
        <w:rPr>
          <w:sz w:val="22"/>
          <w:szCs w:val="22"/>
        </w:rPr>
      </w:pPr>
    </w:p>
    <w:p w14:paraId="0B3CCAE0" w14:textId="77777777" w:rsidR="000556C8" w:rsidRDefault="00000000">
      <w:pPr>
        <w:spacing w:before="22" w:line="260" w:lineRule="exact"/>
        <w:ind w:left="113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363C49"/>
          <w:position w:val="-1"/>
          <w:sz w:val="24"/>
          <w:szCs w:val="24"/>
        </w:rPr>
        <w:t>COURSES</w:t>
      </w:r>
    </w:p>
    <w:p w14:paraId="363F9CE3" w14:textId="77777777" w:rsidR="000556C8" w:rsidRDefault="000556C8">
      <w:pPr>
        <w:spacing w:before="19" w:line="240" w:lineRule="exact"/>
        <w:rPr>
          <w:sz w:val="24"/>
          <w:szCs w:val="24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space="720"/>
        </w:sectPr>
      </w:pPr>
    </w:p>
    <w:p w14:paraId="4A806989" w14:textId="77777777" w:rsidR="00D347F6" w:rsidRDefault="00D347F6">
      <w:pPr>
        <w:spacing w:before="31"/>
        <w:ind w:left="185" w:right="-52"/>
        <w:rPr>
          <w:rFonts w:ascii="Roboto" w:eastAsia="Roboto" w:hAnsi="Roboto" w:cs="Roboto"/>
          <w:b/>
          <w:color w:val="363C49"/>
          <w:sz w:val="21"/>
          <w:szCs w:val="21"/>
        </w:rPr>
      </w:pPr>
    </w:p>
    <w:p w14:paraId="41727C11" w14:textId="6A10F5E4" w:rsidR="000556C8" w:rsidRDefault="00000000" w:rsidP="00D347F6">
      <w:pPr>
        <w:spacing w:before="31"/>
        <w:ind w:left="185" w:right="-1873"/>
        <w:rPr>
          <w:rFonts w:ascii="Roboto" w:eastAsia="Roboto" w:hAnsi="Roboto" w:cs="Roboto"/>
          <w:sz w:val="21"/>
          <w:szCs w:val="21"/>
        </w:rPr>
      </w:pPr>
      <w:bookmarkStart w:id="0" w:name="_Hlk162441653"/>
      <w:bookmarkStart w:id="1" w:name="_Hlk162441667"/>
      <w:r>
        <w:rPr>
          <w:rFonts w:ascii="Roboto" w:eastAsia="Roboto" w:hAnsi="Roboto" w:cs="Roboto"/>
          <w:b/>
          <w:color w:val="363C49"/>
          <w:sz w:val="21"/>
          <w:szCs w:val="21"/>
        </w:rPr>
        <w:t>Basic</w:t>
      </w:r>
      <w:r>
        <w:rPr>
          <w:rFonts w:ascii="Roboto" w:eastAsia="Roboto" w:hAnsi="Roboto" w:cs="Roboto"/>
          <w:b/>
          <w:color w:val="363C49"/>
          <w:spacing w:val="33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Course</w:t>
      </w:r>
      <w:r>
        <w:rPr>
          <w:rFonts w:ascii="Roboto" w:eastAsia="Roboto" w:hAnsi="Roboto" w:cs="Roboto"/>
          <w:b/>
          <w:color w:val="363C49"/>
          <w:spacing w:val="42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of</w:t>
      </w:r>
      <w:r>
        <w:rPr>
          <w:rFonts w:ascii="Roboto" w:eastAsia="Roboto" w:hAnsi="Roboto" w:cs="Roboto"/>
          <w:b/>
          <w:color w:val="363C49"/>
          <w:spacing w:val="12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IP/MPLS</w:t>
      </w:r>
      <w:r>
        <w:rPr>
          <w:rFonts w:ascii="Roboto" w:eastAsia="Roboto" w:hAnsi="Roboto" w:cs="Roboto"/>
          <w:b/>
          <w:color w:val="363C49"/>
          <w:spacing w:val="44"/>
          <w:sz w:val="21"/>
          <w:szCs w:val="21"/>
        </w:rPr>
        <w:t xml:space="preserve"> </w:t>
      </w:r>
      <w:r w:rsidR="00D347F6">
        <w:rPr>
          <w:rFonts w:ascii="Roboto" w:eastAsia="Roboto" w:hAnsi="Roboto" w:cs="Roboto"/>
          <w:b/>
          <w:color w:val="363C49"/>
          <w:spacing w:val="44"/>
          <w:sz w:val="21"/>
          <w:szCs w:val="21"/>
        </w:rPr>
        <w:t>N</w:t>
      </w:r>
      <w:r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etworks</w:t>
      </w:r>
    </w:p>
    <w:bookmarkEnd w:id="1"/>
    <w:p w14:paraId="600E7C94" w14:textId="77777777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2F79CA19" w14:textId="77777777" w:rsidR="0039072A" w:rsidRDefault="0039072A">
      <w:pPr>
        <w:spacing w:line="160" w:lineRule="exact"/>
        <w:rPr>
          <w:rFonts w:ascii="Roboto" w:eastAsia="Roboto" w:hAnsi="Roboto" w:cs="Roboto"/>
          <w:color w:val="363C49"/>
          <w:w w:val="104"/>
          <w:sz w:val="15"/>
          <w:szCs w:val="15"/>
        </w:rPr>
      </w:pPr>
    </w:p>
    <w:p w14:paraId="26CE22E4" w14:textId="6187BD66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num="2" w:space="720" w:equalWidth="0">
            <w:col w:w="3617" w:space="6380"/>
            <w:col w:w="763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2013-03</w:t>
      </w:r>
    </w:p>
    <w:p w14:paraId="4D1D5899" w14:textId="599F4F9D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space="720"/>
        </w:sectPr>
      </w:pPr>
    </w:p>
    <w:p w14:paraId="79DCC244" w14:textId="77777777" w:rsidR="000556C8" w:rsidRDefault="00000000">
      <w:pPr>
        <w:spacing w:before="31"/>
        <w:ind w:left="185" w:right="-52"/>
        <w:rPr>
          <w:rFonts w:ascii="Roboto" w:eastAsia="Roboto" w:hAnsi="Roboto" w:cs="Roboto"/>
          <w:sz w:val="21"/>
          <w:szCs w:val="21"/>
        </w:rPr>
      </w:pPr>
      <w:bookmarkStart w:id="2" w:name="_Hlk162441694"/>
      <w:r>
        <w:rPr>
          <w:rFonts w:ascii="Roboto" w:eastAsia="Roboto" w:hAnsi="Roboto" w:cs="Roboto"/>
          <w:b/>
          <w:color w:val="363C49"/>
          <w:spacing w:val="-3"/>
          <w:sz w:val="21"/>
          <w:szCs w:val="21"/>
        </w:rPr>
        <w:t>T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CP/IP</w:t>
      </w:r>
      <w:r>
        <w:rPr>
          <w:rFonts w:ascii="Roboto" w:eastAsia="Roboto" w:hAnsi="Roboto" w:cs="Roboto"/>
          <w:b/>
          <w:color w:val="363C49"/>
          <w:spacing w:val="40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network</w:t>
      </w:r>
      <w:r>
        <w:rPr>
          <w:rFonts w:ascii="Roboto" w:eastAsia="Roboto" w:hAnsi="Roboto" w:cs="Roboto"/>
          <w:b/>
          <w:color w:val="363C49"/>
          <w:spacing w:val="4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a</w:t>
      </w:r>
      <w:r>
        <w:rPr>
          <w:rFonts w:ascii="Roboto" w:eastAsia="Roboto" w:hAnsi="Roboto" w:cs="Roboto"/>
          <w:b/>
          <w:color w:val="363C49"/>
          <w:spacing w:val="-1"/>
          <w:w w:val="107"/>
          <w:sz w:val="21"/>
          <w:szCs w:val="21"/>
        </w:rPr>
        <w:t>r</w:t>
      </w:r>
      <w:r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chitectu</w:t>
      </w:r>
      <w:r>
        <w:rPr>
          <w:rFonts w:ascii="Roboto" w:eastAsia="Roboto" w:hAnsi="Roboto" w:cs="Roboto"/>
          <w:b/>
          <w:color w:val="363C49"/>
          <w:spacing w:val="-1"/>
          <w:w w:val="107"/>
          <w:sz w:val="21"/>
          <w:szCs w:val="21"/>
        </w:rPr>
        <w:t>r</w:t>
      </w:r>
      <w:r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e.</w:t>
      </w:r>
      <w:r>
        <w:rPr>
          <w:rFonts w:ascii="Roboto" w:eastAsia="Roboto" w:hAnsi="Roboto" w:cs="Roboto"/>
          <w:b/>
          <w:color w:val="363C49"/>
          <w:spacing w:val="3"/>
          <w:w w:val="10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-4"/>
          <w:sz w:val="21"/>
          <w:szCs w:val="21"/>
        </w:rPr>
        <w:t>W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AN</w:t>
      </w:r>
      <w:r>
        <w:rPr>
          <w:rFonts w:ascii="Roboto" w:eastAsia="Roboto" w:hAnsi="Roboto" w:cs="Roboto"/>
          <w:b/>
          <w:color w:val="363C49"/>
          <w:spacing w:val="23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Networks</w:t>
      </w:r>
    </w:p>
    <w:bookmarkEnd w:id="2"/>
    <w:p w14:paraId="25159EFE" w14:textId="77777777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49814C84" w14:textId="7777777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num="2" w:space="720" w:equalWidth="0">
            <w:col w:w="4533" w:space="5465"/>
            <w:col w:w="762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2014-09</w:t>
      </w:r>
    </w:p>
    <w:p w14:paraId="0061406B" w14:textId="77777777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space="720"/>
        </w:sectPr>
      </w:pPr>
    </w:p>
    <w:p w14:paraId="2DF101E5" w14:textId="77777777" w:rsidR="000556C8" w:rsidRDefault="00000000">
      <w:pPr>
        <w:spacing w:before="31"/>
        <w:ind w:left="185" w:right="-52"/>
        <w:rPr>
          <w:rFonts w:ascii="Roboto" w:eastAsia="Roboto" w:hAnsi="Roboto" w:cs="Roboto"/>
          <w:sz w:val="21"/>
          <w:szCs w:val="21"/>
        </w:rPr>
      </w:pPr>
      <w:bookmarkStart w:id="3" w:name="_Hlk162441710"/>
      <w:r>
        <w:rPr>
          <w:rFonts w:ascii="Roboto" w:eastAsia="Roboto" w:hAnsi="Roboto" w:cs="Roboto"/>
          <w:b/>
          <w:color w:val="363C49"/>
          <w:sz w:val="21"/>
          <w:szCs w:val="21"/>
        </w:rPr>
        <w:t>WLL</w:t>
      </w:r>
      <w:r>
        <w:rPr>
          <w:rFonts w:ascii="Roboto" w:eastAsia="Roboto" w:hAnsi="Roboto" w:cs="Roboto"/>
          <w:b/>
          <w:color w:val="363C49"/>
          <w:spacing w:val="19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color w:val="363C49"/>
          <w:sz w:val="21"/>
          <w:szCs w:val="21"/>
        </w:rPr>
        <w:t>Multigain</w:t>
      </w:r>
      <w:proofErr w:type="spellEnd"/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12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Wi</w:t>
      </w:r>
      <w:r>
        <w:rPr>
          <w:rFonts w:ascii="Roboto" w:eastAsia="Roboto" w:hAnsi="Roboto" w:cs="Roboto"/>
          <w:b/>
          <w:color w:val="363C49"/>
          <w:spacing w:val="-1"/>
          <w:sz w:val="21"/>
          <w:szCs w:val="21"/>
        </w:rPr>
        <w:t>r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eless</w:t>
      </w:r>
      <w:proofErr w:type="gramEnd"/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363C49"/>
          <w:sz w:val="21"/>
          <w:szCs w:val="21"/>
        </w:rPr>
        <w:t>Innow</w:t>
      </w:r>
      <w:r>
        <w:rPr>
          <w:rFonts w:ascii="Roboto" w:eastAsia="Roboto" w:hAnsi="Roboto" w:cs="Roboto"/>
          <w:b/>
          <w:color w:val="363C49"/>
          <w:spacing w:val="-1"/>
          <w:sz w:val="21"/>
          <w:szCs w:val="21"/>
        </w:rPr>
        <w:t>av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e</w:t>
      </w:r>
      <w:proofErr w:type="spellEnd"/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1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ECI</w:t>
      </w:r>
      <w:r>
        <w:rPr>
          <w:rFonts w:ascii="Roboto" w:eastAsia="Roboto" w:hAnsi="Roboto" w:cs="Roboto"/>
          <w:b/>
          <w:color w:val="363C49"/>
          <w:spacing w:val="15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-9"/>
          <w:sz w:val="21"/>
          <w:szCs w:val="21"/>
        </w:rPr>
        <w:t>T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elecom</w:t>
      </w:r>
      <w:r>
        <w:rPr>
          <w:rFonts w:ascii="Roboto" w:eastAsia="Roboto" w:hAnsi="Roboto" w:cs="Roboto"/>
          <w:b/>
          <w:color w:val="363C49"/>
          <w:spacing w:val="4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System. </w:t>
      </w:r>
      <w:r>
        <w:rPr>
          <w:rFonts w:ascii="Roboto" w:eastAsia="Roboto" w:hAnsi="Roboto" w:cs="Roboto"/>
          <w:b/>
          <w:color w:val="363C49"/>
          <w:spacing w:val="4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b/>
          <w:color w:val="363C49"/>
          <w:sz w:val="21"/>
          <w:szCs w:val="21"/>
        </w:rPr>
        <w:t>Ope</w:t>
      </w:r>
      <w:r>
        <w:rPr>
          <w:rFonts w:ascii="Roboto" w:eastAsia="Roboto" w:hAnsi="Roboto" w:cs="Roboto"/>
          <w:b/>
          <w:color w:val="363C49"/>
          <w:spacing w:val="-1"/>
          <w:sz w:val="21"/>
          <w:szCs w:val="21"/>
        </w:rPr>
        <w:t>r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ation </w:t>
      </w:r>
      <w:r>
        <w:rPr>
          <w:rFonts w:ascii="Roboto" w:eastAsia="Roboto" w:hAnsi="Roboto" w:cs="Roboto"/>
          <w:b/>
          <w:color w:val="363C49"/>
          <w:spacing w:val="10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and</w:t>
      </w:r>
      <w:proofErr w:type="gramEnd"/>
      <w:r>
        <w:rPr>
          <w:rFonts w:ascii="Roboto" w:eastAsia="Roboto" w:hAnsi="Roboto" w:cs="Roboto"/>
          <w:b/>
          <w:color w:val="363C49"/>
          <w:spacing w:val="1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Maintenance</w:t>
      </w:r>
    </w:p>
    <w:bookmarkEnd w:id="3"/>
    <w:p w14:paraId="11E26A70" w14:textId="77777777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361A0E0D" w14:textId="7777777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num="2" w:space="720" w:equalWidth="0">
            <w:col w:w="8297" w:space="1700"/>
            <w:col w:w="763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2015-11</w:t>
      </w:r>
    </w:p>
    <w:p w14:paraId="2099C784" w14:textId="77777777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space="720"/>
        </w:sectPr>
      </w:pPr>
    </w:p>
    <w:p w14:paraId="4687CEAC" w14:textId="77777777" w:rsidR="000556C8" w:rsidRDefault="00000000">
      <w:pPr>
        <w:spacing w:before="31"/>
        <w:ind w:left="185" w:right="-52"/>
        <w:rPr>
          <w:rFonts w:ascii="Roboto" w:eastAsia="Roboto" w:hAnsi="Roboto" w:cs="Roboto"/>
          <w:sz w:val="21"/>
          <w:szCs w:val="21"/>
        </w:rPr>
      </w:pPr>
      <w:bookmarkStart w:id="4" w:name="_Hlk162441725"/>
      <w:r>
        <w:rPr>
          <w:rFonts w:ascii="Roboto" w:eastAsia="Roboto" w:hAnsi="Roboto" w:cs="Roboto"/>
          <w:b/>
          <w:color w:val="363C49"/>
          <w:sz w:val="21"/>
          <w:szCs w:val="21"/>
        </w:rPr>
        <w:t>DS</w:t>
      </w:r>
      <w:r>
        <w:rPr>
          <w:rFonts w:ascii="Roboto" w:eastAsia="Roboto" w:hAnsi="Roboto" w:cs="Roboto"/>
          <w:b/>
          <w:color w:val="363C49"/>
          <w:spacing w:val="2"/>
          <w:sz w:val="21"/>
          <w:szCs w:val="21"/>
        </w:rPr>
        <w:t>L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AM</w:t>
      </w:r>
      <w:r>
        <w:rPr>
          <w:rFonts w:ascii="Roboto" w:eastAsia="Roboto" w:hAnsi="Roboto" w:cs="Roboto"/>
          <w:b/>
          <w:color w:val="363C49"/>
          <w:spacing w:val="44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b/>
          <w:color w:val="363C49"/>
          <w:sz w:val="21"/>
          <w:szCs w:val="21"/>
        </w:rPr>
        <w:t>A</w:t>
      </w:r>
      <w:r>
        <w:rPr>
          <w:rFonts w:ascii="Roboto" w:eastAsia="Roboto" w:hAnsi="Roboto" w:cs="Roboto"/>
          <w:b/>
          <w:color w:val="363C49"/>
          <w:spacing w:val="-6"/>
          <w:sz w:val="21"/>
          <w:szCs w:val="21"/>
        </w:rPr>
        <w:t>L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C</w:t>
      </w:r>
      <w:r>
        <w:rPr>
          <w:rFonts w:ascii="Roboto" w:eastAsia="Roboto" w:hAnsi="Roboto" w:cs="Roboto"/>
          <w:b/>
          <w:color w:val="363C49"/>
          <w:spacing w:val="-12"/>
          <w:sz w:val="21"/>
          <w:szCs w:val="21"/>
        </w:rPr>
        <w:t>A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TEL </w:t>
      </w:r>
      <w:r>
        <w:rPr>
          <w:rFonts w:ascii="Roboto" w:eastAsia="Roboto" w:hAnsi="Roboto" w:cs="Roboto"/>
          <w:b/>
          <w:color w:val="363C49"/>
          <w:spacing w:val="6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8"/>
          <w:sz w:val="21"/>
          <w:szCs w:val="21"/>
        </w:rPr>
        <w:t>ISAM</w:t>
      </w:r>
      <w:proofErr w:type="gramEnd"/>
      <w:r>
        <w:rPr>
          <w:rFonts w:ascii="Roboto" w:eastAsia="Roboto" w:hAnsi="Roboto" w:cs="Roboto"/>
          <w:b/>
          <w:color w:val="363C49"/>
          <w:w w:val="108"/>
          <w:sz w:val="21"/>
          <w:szCs w:val="21"/>
        </w:rPr>
        <w:t>7302,</w:t>
      </w:r>
      <w:r>
        <w:rPr>
          <w:rFonts w:ascii="Roboto" w:eastAsia="Roboto" w:hAnsi="Roboto" w:cs="Roboto"/>
          <w:b/>
          <w:color w:val="363C49"/>
          <w:spacing w:val="-1"/>
          <w:w w:val="108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8"/>
          <w:sz w:val="21"/>
          <w:szCs w:val="21"/>
        </w:rPr>
        <w:t>7330-735x.</w:t>
      </w:r>
      <w:r>
        <w:rPr>
          <w:rFonts w:ascii="Roboto" w:eastAsia="Roboto" w:hAnsi="Roboto" w:cs="Roboto"/>
          <w:b/>
          <w:color w:val="363C49"/>
          <w:spacing w:val="9"/>
          <w:w w:val="108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Management </w:t>
      </w:r>
      <w:r>
        <w:rPr>
          <w:rFonts w:ascii="Roboto" w:eastAsia="Roboto" w:hAnsi="Roboto" w:cs="Roboto"/>
          <w:b/>
          <w:color w:val="363C49"/>
          <w:spacing w:val="13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System</w:t>
      </w:r>
      <w:r>
        <w:rPr>
          <w:rFonts w:ascii="Roboto" w:eastAsia="Roboto" w:hAnsi="Roboto" w:cs="Roboto"/>
          <w:b/>
          <w:color w:val="363C49"/>
          <w:spacing w:val="44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5520</w:t>
      </w:r>
      <w:r>
        <w:rPr>
          <w:rFonts w:ascii="Roboto" w:eastAsia="Roboto" w:hAnsi="Roboto" w:cs="Roboto"/>
          <w:b/>
          <w:color w:val="363C49"/>
          <w:spacing w:val="35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AMS</w:t>
      </w:r>
    </w:p>
    <w:bookmarkEnd w:id="4"/>
    <w:p w14:paraId="63106D68" w14:textId="77777777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08420F38" w14:textId="7777777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num="2" w:space="720" w:equalWidth="0">
            <w:col w:w="7370" w:space="2627"/>
            <w:col w:w="763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2015-04</w:t>
      </w:r>
    </w:p>
    <w:p w14:paraId="694E820D" w14:textId="77777777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space="720"/>
        </w:sectPr>
      </w:pPr>
    </w:p>
    <w:p w14:paraId="03E01B19" w14:textId="77777777" w:rsidR="000556C8" w:rsidRDefault="00000000">
      <w:pPr>
        <w:spacing w:before="31"/>
        <w:ind w:left="185" w:right="-52"/>
        <w:rPr>
          <w:rFonts w:ascii="Roboto" w:eastAsia="Roboto" w:hAnsi="Roboto" w:cs="Roboto"/>
          <w:sz w:val="21"/>
          <w:szCs w:val="21"/>
        </w:rPr>
      </w:pPr>
      <w:bookmarkStart w:id="5" w:name="_Hlk162441732"/>
      <w:r>
        <w:rPr>
          <w:rFonts w:ascii="Roboto" w:eastAsia="Roboto" w:hAnsi="Roboto" w:cs="Roboto"/>
          <w:b/>
          <w:color w:val="363C49"/>
          <w:w w:val="108"/>
          <w:sz w:val="21"/>
          <w:szCs w:val="21"/>
        </w:rPr>
        <w:t>SDH-OSN</w:t>
      </w:r>
      <w:r>
        <w:rPr>
          <w:rFonts w:ascii="Roboto" w:eastAsia="Roboto" w:hAnsi="Roboto" w:cs="Roboto"/>
          <w:b/>
          <w:color w:val="363C49"/>
          <w:spacing w:val="-1"/>
          <w:w w:val="108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Network</w:t>
      </w:r>
      <w:r>
        <w:rPr>
          <w:rFonts w:ascii="Roboto" w:eastAsia="Roboto" w:hAnsi="Roboto" w:cs="Roboto"/>
          <w:b/>
          <w:color w:val="363C49"/>
          <w:spacing w:val="49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Course</w:t>
      </w:r>
      <w:r>
        <w:rPr>
          <w:rFonts w:ascii="Roboto" w:eastAsia="Roboto" w:hAnsi="Roboto" w:cs="Roboto"/>
          <w:b/>
          <w:color w:val="363C49"/>
          <w:spacing w:val="42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(1500</w:t>
      </w:r>
      <w:proofErr w:type="gramStart"/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B, </w:t>
      </w:r>
      <w:r>
        <w:rPr>
          <w:rFonts w:ascii="Roboto" w:eastAsia="Roboto" w:hAnsi="Roboto" w:cs="Roboto"/>
          <w:b/>
          <w:color w:val="363C49"/>
          <w:spacing w:val="8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2500</w:t>
      </w:r>
      <w:proofErr w:type="gramEnd"/>
      <w:r>
        <w:rPr>
          <w:rFonts w:ascii="Roboto" w:eastAsia="Roboto" w:hAnsi="Roboto" w:cs="Roboto"/>
          <w:b/>
          <w:color w:val="363C49"/>
          <w:sz w:val="21"/>
          <w:szCs w:val="21"/>
        </w:rPr>
        <w:t>,</w:t>
      </w:r>
      <w:r>
        <w:rPr>
          <w:rFonts w:ascii="Roboto" w:eastAsia="Roboto" w:hAnsi="Roboto" w:cs="Roboto"/>
          <w:b/>
          <w:color w:val="363C49"/>
          <w:spacing w:val="48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3500,</w:t>
      </w:r>
      <w:r>
        <w:rPr>
          <w:rFonts w:ascii="Roboto" w:eastAsia="Roboto" w:hAnsi="Roboto" w:cs="Roboto"/>
          <w:b/>
          <w:color w:val="363C49"/>
          <w:spacing w:val="48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7500)</w:t>
      </w:r>
    </w:p>
    <w:bookmarkEnd w:id="5"/>
    <w:p w14:paraId="477C308D" w14:textId="77777777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025F59FB" w14:textId="7777777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num="2" w:space="720" w:equalWidth="0">
            <w:col w:w="5394" w:space="4603"/>
            <w:col w:w="763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2015-02</w:t>
      </w:r>
    </w:p>
    <w:p w14:paraId="1F0BB3F9" w14:textId="47E5AE3C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space="720"/>
        </w:sectPr>
      </w:pPr>
    </w:p>
    <w:p w14:paraId="1F041D5F" w14:textId="77777777" w:rsidR="000556C8" w:rsidRDefault="00000000">
      <w:pPr>
        <w:spacing w:before="31"/>
        <w:ind w:left="185" w:right="-52"/>
        <w:rPr>
          <w:rFonts w:ascii="Roboto" w:eastAsia="Roboto" w:hAnsi="Roboto" w:cs="Roboto"/>
          <w:sz w:val="21"/>
          <w:szCs w:val="21"/>
        </w:rPr>
      </w:pPr>
      <w:r>
        <w:pict w14:anchorId="44EF59CE">
          <v:group id="_x0000_s1140" style="position:absolute;left:0;text-align:left;margin-left:28.5pt;margin-top:624.1pt;width:5.4pt;height:162.45pt;z-index:-251639296;mso-position-horizontal-relative:page;mso-position-vertical-relative:page" coordorigin="570,12482" coordsize="108,3249">
            <v:group id="_x0000_s1141" style="position:absolute;left:624;top:12584;width:0;height:252" coordorigin="624,12584" coordsize="0,252">
              <v:shape id="_x0000_s1174" style="position:absolute;left:624;top:12584;width:0;height:252" coordorigin="624,12584" coordsize="0,252" path="m624,12837r,-253e" filled="f" strokecolor="#003c73" strokeweight=".45889mm">
                <v:path arrowok="t"/>
              </v:shape>
              <v:group id="_x0000_s1142" style="position:absolute;left:624;top:12837;width:0;height:228" coordorigin="624,12837" coordsize="0,228">
                <v:shape id="_x0000_s1173" style="position:absolute;left:624;top:12837;width:0;height:228" coordorigin="624,12837" coordsize="0,228" path="m624,13065r,-228e" filled="f" strokecolor="#003c73" strokeweight=".45889mm">
                  <v:path arrowok="t"/>
                </v:shape>
                <v:group id="_x0000_s1143" style="position:absolute;left:576;top:12488;width:96;height:96" coordorigin="576,12488" coordsize="96,96">
                  <v:shape id="_x0000_s1172" style="position:absolute;left:576;top:12488;width:96;height:96" coordorigin="576,12488" coordsize="96,96" path="m672,12488r-96,l576,12584r96,l672,12488xe" fillcolor="#003c73" stroked="f">
                    <v:path arrowok="t"/>
                  </v:shape>
                  <v:group id="_x0000_s1144" style="position:absolute;left:624;top:13161;width:0;height:252" coordorigin="624,13161" coordsize="0,252">
                    <v:shape id="_x0000_s1171" style="position:absolute;left:624;top:13161;width:0;height:252" coordorigin="624,13161" coordsize="0,252" path="m624,13413r,-252e" filled="f" strokecolor="#003c73" strokeweight=".45889mm">
                      <v:path arrowok="t"/>
                    </v:shape>
                    <v:group id="_x0000_s1145" style="position:absolute;left:624;top:13413;width:0;height:228" coordorigin="624,13413" coordsize="0,228">
                      <v:shape id="_x0000_s1170" style="position:absolute;left:624;top:13413;width:0;height:228" coordorigin="624,13413" coordsize="0,228" path="m624,13641r,-228e" filled="f" strokecolor="#003c73" strokeweight=".45889mm">
                        <v:path arrowok="t"/>
                      </v:shape>
                      <v:group id="_x0000_s1146" style="position:absolute;left:576;top:13065;width:96;height:96" coordorigin="576,13065" coordsize="96,96">
                        <v:shape id="_x0000_s1169" style="position:absolute;left:576;top:13065;width:96;height:96" coordorigin="576,13065" coordsize="96,96" path="m672,13065r-96,l576,13161r96,l672,13065xe" fillcolor="#003c73" stroked="f">
                          <v:path arrowok="t"/>
                        </v:shape>
                        <v:group id="_x0000_s1147" style="position:absolute;left:624;top:13737;width:0;height:252" coordorigin="624,13737" coordsize="0,252">
                          <v:shape id="_x0000_s1168" style="position:absolute;left:624;top:13737;width:0;height:252" coordorigin="624,13737" coordsize="0,252" path="m624,13989r,-252e" filled="f" strokecolor="#003c73" strokeweight=".45889mm">
                            <v:path arrowok="t"/>
                          </v:shape>
                          <v:group id="_x0000_s1148" style="position:absolute;left:624;top:13989;width:0;height:228" coordorigin="624,13989" coordsize="0,228">
                            <v:shape id="_x0000_s1167" style="position:absolute;left:624;top:13989;width:0;height:228" coordorigin="624,13989" coordsize="0,228" path="m624,14218r,-229e" filled="f" strokecolor="#003c73" strokeweight=".45889mm">
                              <v:path arrowok="t"/>
                            </v:shape>
                            <v:group id="_x0000_s1149" style="position:absolute;left:576;top:13641;width:96;height:96" coordorigin="576,13641" coordsize="96,96">
                              <v:shape id="_x0000_s1166" style="position:absolute;left:576;top:13641;width:96;height:96" coordorigin="576,13641" coordsize="96,96" path="m672,13641r-96,l576,13737r96,l672,13641xe" fillcolor="#003c73" stroked="f">
                                <v:path arrowok="t"/>
                              </v:shape>
                              <v:group id="_x0000_s1150" style="position:absolute;left:624;top:14314;width:0;height:252" coordorigin="624,14314" coordsize="0,252">
                                <v:shape id="_x0000_s1165" style="position:absolute;left:624;top:14314;width:0;height:252" coordorigin="624,14314" coordsize="0,252" path="m624,14566r,-252e" filled="f" strokecolor="#003c73" strokeweight=".45889mm">
                                  <v:path arrowok="t"/>
                                </v:shape>
                                <v:group id="_x0000_s1151" style="position:absolute;left:624;top:14566;width:0;height:228" coordorigin="624,14566" coordsize="0,228">
                                  <v:shape id="_x0000_s1164" style="position:absolute;left:624;top:14566;width:0;height:228" coordorigin="624,14566" coordsize="0,228" path="m624,14794r,-228e" filled="f" strokecolor="#003c73" strokeweight=".45889mm">
                                    <v:path arrowok="t"/>
                                  </v:shape>
                                  <v:group id="_x0000_s1152" style="position:absolute;left:576;top:14218;width:96;height:96" coordorigin="576,14218" coordsize="96,96">
                                    <v:shape id="_x0000_s1163" style="position:absolute;left:576;top:14218;width:96;height:96" coordorigin="576,14218" coordsize="96,96" path="m672,14218r-96,l576,14314r96,l672,14218xe" fillcolor="#003c73" stroked="f">
                                      <v:path arrowok="t"/>
                                    </v:shape>
                                    <v:group id="_x0000_s1153" style="position:absolute;left:624;top:14890;width:0;height:252" coordorigin="624,14890" coordsize="0,252">
                                      <v:shape id="_x0000_s1162" style="position:absolute;left:624;top:14890;width:0;height:252" coordorigin="624,14890" coordsize="0,252" path="m624,15142r,-252e" filled="f" strokecolor="#003c73" strokeweight=".45889mm">
                                        <v:path arrowok="t"/>
                                      </v:shape>
                                      <v:group id="_x0000_s1154" style="position:absolute;left:624;top:15142;width:0;height:228" coordorigin="624,15142" coordsize="0,228">
                                        <v:shape id="_x0000_s1161" style="position:absolute;left:624;top:15142;width:0;height:228" coordorigin="624,15142" coordsize="0,228" path="m624,15370r,-228e" filled="f" strokecolor="#003c73" strokeweight=".45889mm">
                                          <v:path arrowok="t"/>
                                        </v:shape>
                                        <v:group id="_x0000_s1155" style="position:absolute;left:576;top:14794;width:96;height:96" coordorigin="576,14794" coordsize="96,96">
                                          <v:shape id="_x0000_s1160" style="position:absolute;left:576;top:14794;width:96;height:96" coordorigin="576,14794" coordsize="96,96" path="m672,14794r-96,l576,14890r96,l672,14794xe" fillcolor="#003c73" stroked="f">
                                            <v:path arrowok="t"/>
                                          </v:shape>
                                          <v:group id="_x0000_s1156" style="position:absolute;left:624;top:15466;width:0;height:252" coordorigin="624,15466" coordsize="0,252">
                                            <v:shape id="_x0000_s1159" style="position:absolute;left:624;top:15466;width:0;height:252" coordorigin="624,15466" coordsize="0,252" path="m624,15719r,-253e" filled="f" strokecolor="#003c73" strokeweight=".45889mm">
                                              <v:path arrowok="t"/>
                                            </v:shape>
                                            <v:group id="_x0000_s1157" style="position:absolute;left:576;top:15370;width:96;height:96" coordorigin="576,15370" coordsize="96,96">
                                              <v:shape id="_x0000_s1158" style="position:absolute;left:576;top:15370;width:96;height:96" coordorigin="576,15370" coordsize="96,96" path="m672,15370r-96,l576,15466r96,l672,15370xe" fillcolor="#003c73" stroked="f">
                                                <v:path arrowok="t"/>
                                              </v:shap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pict w14:anchorId="2D5504AF">
          <v:group id="_x0000_s1135" style="position:absolute;left:0;text-align:left;margin-left:28.5pt;margin-top:586.3pt;width:566.45pt;height:27pt;z-index:-251640320;mso-position-horizontal-relative:page;mso-position-vertical-relative:page" coordorigin="570,11726" coordsize="11329,540">
            <v:group id="_x0000_s1136" style="position:absolute;left:576;top:11732;width:10747;height:528" coordorigin="576,11732" coordsize="10747,528">
              <v:shape id="_x0000_s1139" style="position:absolute;left:576;top:11732;width:10747;height:528" coordorigin="576,11732" coordsize="10747,528" path="m576,11732r10748,l11324,12260r-10748,l576,11732xe" fillcolor="#f4f4f4" stroked="f">
                <v:path arrowok="t"/>
              </v:shape>
              <v:group id="_x0000_s1137" style="position:absolute;left:11312;top:11732;width:588;height:528" coordorigin="11312,11732" coordsize="588,528">
                <v:shape id="_x0000_s1138" style="position:absolute;left:11312;top:11732;width:588;height:528" coordorigin="11312,11732" coordsize="588,528" path="m11899,11732r-587,l11312,12260r587,l11899,11732xe" fillcolor="#f4f4f4" stroked="f">
                  <v:path arrowok="t"/>
                </v:shape>
              </v:group>
            </v:group>
            <w10:wrap anchorx="page" anchory="page"/>
          </v:group>
        </w:pict>
      </w:r>
      <w:r>
        <w:pict w14:anchorId="31A1870A">
          <v:group id="_x0000_s1130" style="position:absolute;left:0;text-align:left;margin-left:28.5pt;margin-top:538.25pt;width:566.45pt;height:27pt;z-index:-251641344;mso-position-horizontal-relative:page;mso-position-vertical-relative:page" coordorigin="570,10765" coordsize="11329,540">
            <v:group id="_x0000_s1131" style="position:absolute;left:576;top:10771;width:10747;height:528" coordorigin="576,10771" coordsize="10747,528">
              <v:shape id="_x0000_s1134" style="position:absolute;left:576;top:10771;width:10747;height:528" coordorigin="576,10771" coordsize="10747,528" path="m576,10771r10748,l11324,11300r-10748,l576,10771xe" fillcolor="#f4f4f4" stroked="f">
                <v:path arrowok="t"/>
              </v:shape>
              <v:group id="_x0000_s1132" style="position:absolute;left:11312;top:10771;width:588;height:528" coordorigin="11312,10771" coordsize="588,528">
                <v:shape id="_x0000_s1133" style="position:absolute;left:11312;top:10771;width:588;height:528" coordorigin="11312,10771" coordsize="588,528" path="m11899,10771r-587,l11312,11300r587,l11899,10771xe" fillcolor="#f4f4f4" stroked="f">
                  <v:path arrowok="t"/>
                </v:shape>
              </v:group>
            </v:group>
            <w10:wrap anchorx="page" anchory="page"/>
          </v:group>
        </w:pict>
      </w:r>
      <w:r>
        <w:pict w14:anchorId="1CC65FD4">
          <v:group id="_x0000_s1128" style="position:absolute;left:0;text-align:left;margin-left:28.8pt;margin-top:513.35pt;width:4.8pt;height:4.8pt;z-index:-251642368;mso-position-horizontal-relative:page;mso-position-vertical-relative:page" coordorigin="576,10267" coordsize="96,96">
            <v:shape id="_x0000_s1129" style="position:absolute;left:576;top:10267;width:96;height:96" coordorigin="576,10267" coordsize="96,96" path="m672,10267r-96,l576,10363r96,l672,10267xe" fillcolor="#003c73" stroked="f">
              <v:path arrowok="t"/>
            </v:shape>
            <w10:wrap anchorx="page" anchory="page"/>
          </v:group>
        </w:pict>
      </w:r>
      <w:r>
        <w:pict w14:anchorId="01570FA7">
          <v:group id="_x0000_s1126" style="position:absolute;left:0;text-align:left;margin-left:28.8pt;margin-top:492.35pt;width:4.8pt;height:4.8pt;z-index:-251643392;mso-position-horizontal-relative:page;mso-position-vertical-relative:page" coordorigin="576,9847" coordsize="96,96">
            <v:shape id="_x0000_s1127" style="position:absolute;left:576;top:9847;width:96;height:96" coordorigin="576,9847" coordsize="96,96" path="m672,9847r-96,l576,9943r96,l672,9847xe" fillcolor="#003c73" stroked="f">
              <v:path arrowok="t"/>
            </v:shape>
            <w10:wrap anchorx="page" anchory="page"/>
          </v:group>
        </w:pict>
      </w:r>
      <w:r>
        <w:pict w14:anchorId="04001FA9">
          <v:group id="_x0000_s1121" style="position:absolute;left:0;text-align:left;margin-left:28.5pt;margin-top:455.4pt;width:566.45pt;height:27pt;z-index:-251644416;mso-position-horizontal-relative:page;mso-position-vertical-relative:page" coordorigin="570,9108" coordsize="11329,540">
            <v:group id="_x0000_s1122" style="position:absolute;left:576;top:9114;width:10747;height:528" coordorigin="576,9114" coordsize="10747,528">
              <v:shape id="_x0000_s1125" style="position:absolute;left:576;top:9114;width:10747;height:528" coordorigin="576,9114" coordsize="10747,528" path="m576,9114r10748,l11324,9642r-10748,l576,9114xe" fillcolor="#f4f4f4" stroked="f">
                <v:path arrowok="t"/>
              </v:shape>
              <v:group id="_x0000_s1123" style="position:absolute;left:11312;top:9114;width:588;height:528" coordorigin="11312,9114" coordsize="588,528">
                <v:shape id="_x0000_s1124" style="position:absolute;left:11312;top:9114;width:588;height:528" coordorigin="11312,9114" coordsize="588,528" path="m11899,9114r-587,l11312,9642r587,l11899,9114xe" fillcolor="#f4f4f4" stroked="f">
                  <v:path arrowok="t"/>
                </v:shape>
              </v:group>
            </v:group>
            <w10:wrap anchorx="page" anchory="page"/>
          </v:group>
        </w:pict>
      </w:r>
      <w:r>
        <w:pict w14:anchorId="13CB4D65">
          <v:group id="_x0000_s1119" style="position:absolute;left:0;text-align:left;margin-left:28.8pt;margin-top:433.5pt;width:4.8pt;height:4.8pt;z-index:-251645440;mso-position-horizontal-relative:page;mso-position-vertical-relative:page" coordorigin="576,8670" coordsize="96,96">
            <v:shape id="_x0000_s1120" style="position:absolute;left:576;top:8670;width:96;height:96" coordorigin="576,8670" coordsize="96,96" path="m672,8670r-96,l576,8766r96,l672,8670xe" fillcolor="#003c73" stroked="f">
              <v:path arrowok="t"/>
            </v:shape>
            <w10:wrap anchorx="page" anchory="page"/>
          </v:group>
        </w:pict>
      </w:r>
      <w:r>
        <w:pict w14:anchorId="7964E719">
          <v:group id="_x0000_s1117" style="position:absolute;left:0;text-align:left;margin-left:28.8pt;margin-top:415.5pt;width:4.8pt;height:4.8pt;z-index:-251646464;mso-position-horizontal-relative:page;mso-position-vertical-relative:page" coordorigin="576,8310" coordsize="96,96">
            <v:shape id="_x0000_s1118" style="position:absolute;left:576;top:8310;width:96;height:96" coordorigin="576,8310" coordsize="96,96" path="m672,8310r-96,l576,8406r96,l672,8310xe" fillcolor="#003c73" stroked="f">
              <v:path arrowok="t"/>
            </v:shape>
            <w10:wrap anchorx="page" anchory="page"/>
          </v:group>
        </w:pict>
      </w:r>
      <w:r>
        <w:pict w14:anchorId="2F02AEFD">
          <v:group id="_x0000_s1115" style="position:absolute;left:0;text-align:left;margin-left:28.8pt;margin-top:397.45pt;width:4.8pt;height:4.8pt;z-index:-251647488;mso-position-horizontal-relative:page;mso-position-vertical-relative:page" coordorigin="576,7949" coordsize="96,96">
            <v:shape id="_x0000_s1116" style="position:absolute;left:576;top:7949;width:96;height:96" coordorigin="576,7949" coordsize="96,96" path="m672,7949r-96,l576,8045r96,l672,7949xe" fillcolor="#003c73" stroked="f">
              <v:path arrowok="t"/>
            </v:shape>
            <w10:wrap anchorx="page" anchory="page"/>
          </v:group>
        </w:pict>
      </w:r>
      <w:r>
        <w:pict w14:anchorId="14FFE42C">
          <v:group id="_x0000_s1110" style="position:absolute;left:0;text-align:left;margin-left:28.5pt;margin-top:360.55pt;width:566.45pt;height:27pt;z-index:-251648512;mso-position-horizontal-relative:page;mso-position-vertical-relative:page" coordorigin="570,7211" coordsize="11329,540">
            <v:group id="_x0000_s1111" style="position:absolute;left:576;top:7217;width:10747;height:528" coordorigin="576,7217" coordsize="10747,528">
              <v:shape id="_x0000_s1114" style="position:absolute;left:576;top:7217;width:10747;height:528" coordorigin="576,7217" coordsize="10747,528" path="m576,7217r10748,l11324,7745r-10748,l576,7217xe" fillcolor="#f4f4f4" stroked="f">
                <v:path arrowok="t"/>
              </v:shape>
              <v:group id="_x0000_s1112" style="position:absolute;left:11312;top:7217;width:588;height:528" coordorigin="11312,7217" coordsize="588,528">
                <v:shape id="_x0000_s1113" style="position:absolute;left:11312;top:7217;width:588;height:528" coordorigin="11312,7217" coordsize="588,528" path="m11899,7217r-587,l11312,7745r587,l11899,7217xe" fillcolor="#f4f4f4" stroked="f">
                  <v:path arrowok="t"/>
                </v:shape>
              </v:group>
            </v:group>
            <w10:wrap anchorx="page" anchory="page"/>
          </v:group>
        </w:pict>
      </w:r>
      <w:r>
        <w:pict w14:anchorId="37E131AB">
          <v:group id="_x0000_s1108" style="position:absolute;left:0;text-align:left;margin-left:28.8pt;margin-top:338.65pt;width:4.8pt;height:4.8pt;z-index:-251649536;mso-position-horizontal-relative:page;mso-position-vertical-relative:page" coordorigin="576,6773" coordsize="96,96">
            <v:shape id="_x0000_s1109" style="position:absolute;left:576;top:6773;width:96;height:96" coordorigin="576,6773" coordsize="96,96" path="m672,6773r-96,l576,6869r96,l672,6773xe" fillcolor="#003c73" stroked="f">
              <v:path arrowok="t"/>
            </v:shape>
            <w10:wrap anchorx="page" anchory="page"/>
          </v:group>
        </w:pict>
      </w:r>
      <w:r>
        <w:pict w14:anchorId="553B441D">
          <v:group id="_x0000_s1106" style="position:absolute;left:0;text-align:left;margin-left:28.8pt;margin-top:320.6pt;width:4.8pt;height:4.8pt;z-index:-251650560;mso-position-horizontal-relative:page;mso-position-vertical-relative:page" coordorigin="576,6412" coordsize="96,96">
            <v:shape id="_x0000_s1107" style="position:absolute;left:576;top:6412;width:96;height:96" coordorigin="576,6412" coordsize="96,96" path="m672,6412r-96,l576,6508r96,l672,6412xe" fillcolor="#003c73" stroked="f">
              <v:path arrowok="t"/>
            </v:shape>
            <w10:wrap anchorx="page" anchory="page"/>
          </v:group>
        </w:pict>
      </w:r>
      <w:r>
        <w:pict w14:anchorId="5DB0E1F4">
          <v:group id="_x0000_s1104" style="position:absolute;left:0;text-align:left;margin-left:28.8pt;margin-top:302.6pt;width:4.8pt;height:4.8pt;z-index:-251651584;mso-position-horizontal-relative:page;mso-position-vertical-relative:page" coordorigin="576,6052" coordsize="96,96">
            <v:shape id="_x0000_s1105" style="position:absolute;left:576;top:6052;width:96;height:96" coordorigin="576,6052" coordsize="96,96" path="m672,6052r-96,l576,6148r96,l672,6052xe" fillcolor="#003c73" stroked="f">
              <v:path arrowok="t"/>
            </v:shape>
            <w10:wrap anchorx="page" anchory="page"/>
          </v:group>
        </w:pict>
      </w:r>
      <w:r>
        <w:pict w14:anchorId="65D92A2D">
          <v:group id="_x0000_s1102" style="position:absolute;left:0;text-align:left;margin-left:28.8pt;margin-top:284.6pt;width:4.8pt;height:4.8pt;z-index:-251652608;mso-position-horizontal-relative:page;mso-position-vertical-relative:page" coordorigin="576,5692" coordsize="96,96">
            <v:shape id="_x0000_s1103" style="position:absolute;left:576;top:5692;width:96;height:96" coordorigin="576,5692" coordsize="96,96" path="m672,5692r-96,l576,5788r96,l672,5692xe" fillcolor="#003c73" stroked="f">
              <v:path arrowok="t"/>
            </v:shape>
            <w10:wrap anchorx="page" anchory="page"/>
          </v:group>
        </w:pict>
      </w:r>
      <w:r>
        <w:pict w14:anchorId="5733E6B3">
          <v:group id="_x0000_s1100" style="position:absolute;left:0;text-align:left;margin-left:28.8pt;margin-top:266.6pt;width:4.8pt;height:4.8pt;z-index:-251653632;mso-position-horizontal-relative:page;mso-position-vertical-relative:page" coordorigin="576,5332" coordsize="96,96">
            <v:shape id="_x0000_s1101" style="position:absolute;left:576;top:5332;width:96;height:96" coordorigin="576,5332" coordsize="96,96" path="m672,5332r-96,l576,5428r96,l672,5332xe" fillcolor="#003c73" stroked="f">
              <v:path arrowok="t"/>
            </v:shape>
            <w10:wrap anchorx="page" anchory="page"/>
          </v:group>
        </w:pict>
      </w:r>
      <w:r>
        <w:pict w14:anchorId="7D263F82">
          <v:group id="_x0000_s1098" style="position:absolute;left:0;text-align:left;margin-left:28.8pt;margin-top:248.55pt;width:4.8pt;height:4.8pt;z-index:-251654656;mso-position-horizontal-relative:page;mso-position-vertical-relative:page" coordorigin="576,4971" coordsize="96,96">
            <v:shape id="_x0000_s1099" style="position:absolute;left:576;top:4971;width:96;height:96" coordorigin="576,4971" coordsize="96,96" path="m672,4971r-96,l576,5067r96,l672,4971xe" fillcolor="#003c73" stroked="f">
              <v:path arrowok="t"/>
            </v:shape>
            <w10:wrap anchorx="page" anchory="page"/>
          </v:group>
        </w:pict>
      </w:r>
      <w:r>
        <w:pict w14:anchorId="3F5F604D">
          <v:group id="_x0000_s1096" style="position:absolute;left:0;text-align:left;margin-left:28.8pt;margin-top:230.55pt;width:4.8pt;height:4.8pt;z-index:-251655680;mso-position-horizontal-relative:page;mso-position-vertical-relative:page" coordorigin="576,4611" coordsize="96,96">
            <v:shape id="_x0000_s1097" style="position:absolute;left:576;top:4611;width:96;height:96" coordorigin="576,4611" coordsize="96,96" path="m672,4611r-96,l576,4707r96,l672,4611xe" fillcolor="#003c73" stroked="f">
              <v:path arrowok="t"/>
            </v:shape>
            <w10:wrap anchorx="page" anchory="page"/>
          </v:group>
        </w:pict>
      </w:r>
      <w:r>
        <w:pict w14:anchorId="48FE5066">
          <v:group id="_x0000_s1091" style="position:absolute;left:0;text-align:left;margin-left:28.5pt;margin-top:193.65pt;width:566.45pt;height:27pt;z-index:-251656704;mso-position-horizontal-relative:page;mso-position-vertical-relative:page" coordorigin="570,3873" coordsize="11329,540">
            <v:group id="_x0000_s1092" style="position:absolute;left:576;top:3879;width:10747;height:528" coordorigin="576,3879" coordsize="10747,528">
              <v:shape id="_x0000_s1095" style="position:absolute;left:576;top:3879;width:10747;height:528" coordorigin="576,3879" coordsize="10747,528" path="m576,3879r10748,l11324,4407r-10748,l576,3879xe" fillcolor="#f4f4f4" stroked="f">
                <v:path arrowok="t"/>
              </v:shape>
              <v:group id="_x0000_s1093" style="position:absolute;left:11312;top:3879;width:588;height:528" coordorigin="11312,3879" coordsize="588,528">
                <v:shape id="_x0000_s1094" style="position:absolute;left:11312;top:3879;width:588;height:528" coordorigin="11312,3879" coordsize="588,528" path="m11899,3879r-587,l11312,4407r587,l11899,3879xe" fillcolor="#f4f4f4" stroked="f">
                  <v:path arrowok="t"/>
                </v:shape>
              </v:group>
            </v:group>
            <w10:wrap anchorx="page" anchory="page"/>
          </v:group>
        </w:pict>
      </w:r>
      <w:r>
        <w:pict w14:anchorId="5F5F3E82">
          <v:group id="_x0000_s1076" style="position:absolute;left:0;text-align:left;margin-left:28.5pt;margin-top:66.95pt;width:5.4pt;height:88.25pt;z-index:-251657728;mso-position-horizontal-relative:page;mso-position-vertical-relative:page" coordorigin="570,1339" coordsize="108,1765">
            <v:group id="_x0000_s1077" style="position:absolute;left:624;top:1441;width:0;height:492" coordorigin="624,1441" coordsize="0,492">
              <v:shape id="_x0000_s1090" style="position:absolute;left:624;top:1441;width:0;height:492" coordorigin="624,1441" coordsize="0,492" path="m624,1933r,-492e" filled="f" strokecolor="#003c73" strokeweight=".45889mm">
                <v:path arrowok="t"/>
              </v:shape>
              <v:group id="_x0000_s1078" style="position:absolute;left:624;top:1933;width:0;height:240" coordorigin="624,1933" coordsize="0,240">
                <v:shape id="_x0000_s1089" style="position:absolute;left:624;top:1933;width:0;height:240" coordorigin="624,1933" coordsize="0,240" path="m624,2173r,-240e" filled="f" strokecolor="#003c73" strokeweight=".45889mm">
                  <v:path arrowok="t"/>
                </v:shape>
                <v:group id="_x0000_s1079" style="position:absolute;left:576;top:1345;width:96;height:96" coordorigin="576,1345" coordsize="96,96">
                  <v:shape id="_x0000_s1088" style="position:absolute;left:576;top:1345;width:96;height:96" coordorigin="576,1345" coordsize="96,96" path="m672,1345r-96,l576,1441r96,l672,1345xe" fillcolor="#003c73" stroked="f">
                    <v:path arrowok="t"/>
                  </v:shape>
                  <v:group id="_x0000_s1080" style="position:absolute;left:624;top:2270;width:0;height:492" coordorigin="624,2270" coordsize="0,492">
                    <v:shape id="_x0000_s1087" style="position:absolute;left:624;top:2270;width:0;height:492" coordorigin="624,2270" coordsize="0,492" path="m624,2762r,-492e" filled="f" strokecolor="#003c73" strokeweight=".45889mm">
                      <v:path arrowok="t"/>
                    </v:shape>
                    <v:group id="_x0000_s1081" style="position:absolute;left:624;top:2762;width:0;height:240" coordorigin="624,2762" coordsize="0,240">
                      <v:shape id="_x0000_s1086" style="position:absolute;left:624;top:2762;width:0;height:240" coordorigin="624,2762" coordsize="0,240" path="m624,3002r,-240e" filled="f" strokecolor="#003c73" strokeweight=".45889mm">
                        <v:path arrowok="t"/>
                      </v:shape>
                      <v:group id="_x0000_s1082" style="position:absolute;left:576;top:2173;width:96;height:96" coordorigin="576,2173" coordsize="96,96">
                        <v:shape id="_x0000_s1085" style="position:absolute;left:576;top:2173;width:96;height:96" coordorigin="576,2173" coordsize="96,96" path="m672,2173r-96,l576,2270r96,l672,2173xe" fillcolor="#003c73" stroked="f">
                          <v:path arrowok="t"/>
                        </v:shape>
                        <v:group id="_x0000_s1083" style="position:absolute;left:576;top:3002;width:96;height:96" coordorigin="576,3002" coordsize="96,96">
                          <v:shape id="_x0000_s1084" style="position:absolute;left:576;top:3002;width:96;height:96" coordorigin="576,3002" coordsize="96,96" path="m672,3002r-96,l576,3098r96,l672,3002xe" fillcolor="#003c73" stroked="f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pict w14:anchorId="63EDD8D1">
          <v:group id="_x0000_s1071" style="position:absolute;left:0;text-align:left;margin-left:28.5pt;margin-top:28.5pt;width:566.45pt;height:27pt;z-index:-251658752;mso-position-horizontal-relative:page;mso-position-vertical-relative:page" coordorigin="570,570" coordsize="11329,540">
            <v:group id="_x0000_s1072" style="position:absolute;left:576;top:576;width:10747;height:528" coordorigin="576,576" coordsize="10747,528">
              <v:shape id="_x0000_s1075" style="position:absolute;left:576;top:576;width:10747;height:528" coordorigin="576,576" coordsize="10747,528" path="m576,576r10748,l11324,1105r-10748,l576,576xe" fillcolor="#f4f4f4" stroked="f">
                <v:path arrowok="t"/>
              </v:shape>
              <v:group id="_x0000_s1073" style="position:absolute;left:11312;top:576;width:588;height:528" coordorigin="11312,576" coordsize="588,528">
                <v:shape id="_x0000_s1074" style="position:absolute;left:11312;top:576;width:588;height:528" coordorigin="11312,576" coordsize="588,528" path="m11899,576r-587,l11312,1105r587,l11899,576xe" fillcolor="#f4f4f4" stroked="f">
                  <v:path arrowok="t"/>
                </v:shape>
              </v:group>
            </v:group>
            <w10:wrap anchorx="page" anchory="page"/>
          </v:group>
        </w:pict>
      </w:r>
      <w:bookmarkStart w:id="6" w:name="_Hlk162441754"/>
      <w:r>
        <w:rPr>
          <w:rFonts w:ascii="Roboto" w:eastAsia="Roboto" w:hAnsi="Roboto" w:cs="Roboto"/>
          <w:b/>
          <w:color w:val="363C49"/>
          <w:sz w:val="21"/>
          <w:szCs w:val="21"/>
        </w:rPr>
        <w:t>GPON</w:t>
      </w:r>
      <w:r>
        <w:rPr>
          <w:rFonts w:ascii="Roboto" w:eastAsia="Roboto" w:hAnsi="Roboto" w:cs="Roboto"/>
          <w:b/>
          <w:color w:val="363C49"/>
          <w:spacing w:val="31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47"/>
          <w:sz w:val="21"/>
          <w:szCs w:val="21"/>
        </w:rPr>
        <w:t>-</w:t>
      </w:r>
      <w:r>
        <w:rPr>
          <w:rFonts w:ascii="Roboto" w:eastAsia="Roboto" w:hAnsi="Roboto" w:cs="Roboto"/>
          <w:b/>
          <w:color w:val="363C49"/>
          <w:spacing w:val="-21"/>
          <w:w w:val="14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ZTE</w:t>
      </w:r>
      <w:r>
        <w:rPr>
          <w:rFonts w:ascii="Roboto" w:eastAsia="Roboto" w:hAnsi="Roboto" w:cs="Roboto"/>
          <w:b/>
          <w:color w:val="363C49"/>
          <w:spacing w:val="25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system.</w:t>
      </w:r>
      <w:r>
        <w:rPr>
          <w:rFonts w:ascii="Roboto" w:eastAsia="Roboto" w:hAnsi="Roboto" w:cs="Roboto"/>
          <w:b/>
          <w:color w:val="363C49"/>
          <w:spacing w:val="46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Basic</w:t>
      </w:r>
      <w:r>
        <w:rPr>
          <w:rFonts w:ascii="Roboto" w:eastAsia="Roboto" w:hAnsi="Roboto" w:cs="Roboto"/>
          <w:b/>
          <w:color w:val="363C49"/>
          <w:spacing w:val="33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Course</w:t>
      </w:r>
      <w:r>
        <w:rPr>
          <w:rFonts w:ascii="Roboto" w:eastAsia="Roboto" w:hAnsi="Roboto" w:cs="Roboto"/>
          <w:b/>
          <w:color w:val="363C49"/>
          <w:spacing w:val="42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for</w:t>
      </w:r>
      <w:r>
        <w:rPr>
          <w:rFonts w:ascii="Roboto" w:eastAsia="Roboto" w:hAnsi="Roboto" w:cs="Roboto"/>
          <w:b/>
          <w:color w:val="363C49"/>
          <w:spacing w:val="21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Network</w:t>
      </w:r>
      <w:bookmarkEnd w:id="6"/>
      <w:r>
        <w:rPr>
          <w:rFonts w:ascii="Roboto" w:eastAsia="Roboto" w:hAnsi="Roboto" w:cs="Roboto"/>
          <w:b/>
          <w:color w:val="363C49"/>
          <w:spacing w:val="49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Engineering</w:t>
      </w:r>
    </w:p>
    <w:bookmarkEnd w:id="0"/>
    <w:p w14:paraId="7BE77BAE" w14:textId="4468BC19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7A80CEEC" w14:textId="77777777" w:rsidR="000556C8" w:rsidRDefault="00000000">
      <w:pPr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460" w:bottom="280" w:left="680" w:header="720" w:footer="720" w:gutter="0"/>
          <w:cols w:num="2" w:space="720" w:equalWidth="0">
            <w:col w:w="5926" w:space="4071"/>
            <w:col w:w="763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2015-01</w:t>
      </w:r>
    </w:p>
    <w:p w14:paraId="3A8F38BC" w14:textId="5FACE30B" w:rsidR="000556C8" w:rsidRDefault="00000000">
      <w:pPr>
        <w:spacing w:before="74"/>
        <w:ind w:left="105" w:right="-5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color w:val="363C49"/>
          <w:spacing w:val="-2"/>
          <w:sz w:val="21"/>
          <w:szCs w:val="21"/>
        </w:rPr>
        <w:lastRenderedPageBreak/>
        <w:pict w14:anchorId="36A3B0BA">
          <v:group id="_x0000_s1026" style="position:absolute;left:0;text-align:left;margin-left:28.5pt;margin-top:33.3pt;width:3.6pt;height:231.15pt;z-index:-251636224;mso-position-horizontal-relative:page;mso-position-vertical-relative:page" coordorigin="570,666" coordsize="108,4143">
            <v:group id="_x0000_s1027" style="position:absolute;left:624;top:769;width:0;height:240" coordorigin="624,769" coordsize="0,240">
              <v:shape id="_x0000_s1070" style="position:absolute;left:624;top:769;width:0;height:240" coordorigin="624,769" coordsize="0,240" path="m624,769r,240e" filled="f" strokecolor="#003c73" strokeweight=".45889mm">
                <v:path arrowok="t"/>
              </v:shape>
              <v:group id="_x0000_s1028" style="position:absolute;left:624;top:1009;width:0;height:240" coordorigin="624,1009" coordsize="0,240">
                <v:shape id="_x0000_s1069" style="position:absolute;left:624;top:1009;width:0;height:240" coordorigin="624,1009" coordsize="0,240" path="m624,1249r,-240e" filled="f" strokecolor="#003c73" strokeweight=".45889mm">
                  <v:path arrowok="t"/>
                </v:shape>
                <v:group id="_x0000_s1029" style="position:absolute;left:576;top:672;width:96;height:96" coordorigin="576,672" coordsize="96,96">
                  <v:shape id="_x0000_s1068" style="position:absolute;left:576;top:672;width:96;height:96" coordorigin="576,672" coordsize="96,96" path="m672,672r-96,l576,769r96,l672,672xe" fillcolor="#003c73" stroked="f">
                    <v:path arrowok="t"/>
                  </v:shape>
                  <v:group id="_x0000_s1030" style="position:absolute;left:624;top:1345;width:0;height:240" coordorigin="624,1345" coordsize="0,240">
                    <v:shape id="_x0000_s1067" style="position:absolute;left:624;top:1345;width:0;height:240" coordorigin="624,1345" coordsize="0,240" path="m624,1345r,240e" filled="f" strokecolor="#003c73" strokeweight=".45889mm">
                      <v:path arrowok="t"/>
                    </v:shape>
                    <v:group id="_x0000_s1031" style="position:absolute;left:624;top:1585;width:0;height:240" coordorigin="624,1585" coordsize="0,240">
                      <v:shape id="_x0000_s1066" style="position:absolute;left:624;top:1585;width:0;height:240" coordorigin="624,1585" coordsize="0,240" path="m624,1825r,-240e" filled="f" strokecolor="#003c73" strokeweight=".45889mm">
                        <v:path arrowok="t"/>
                      </v:shape>
                      <v:group id="_x0000_s1032" style="position:absolute;left:576;top:1249;width:96;height:96" coordorigin="576,1249" coordsize="96,96">
                        <v:shape id="_x0000_s1065" style="position:absolute;left:576;top:1249;width:96;height:96" coordorigin="576,1249" coordsize="96,96" path="m672,1249r-96,l576,1345r96,l672,1249xe" fillcolor="#003c73" stroked="f">
                          <v:path arrowok="t"/>
                        </v:shape>
                        <v:group id="_x0000_s1033" style="position:absolute;left:624;top:1921;width:0;height:240" coordorigin="624,1921" coordsize="0,240">
                          <v:shape id="_x0000_s1064" style="position:absolute;left:624;top:1921;width:0;height:240" coordorigin="624,1921" coordsize="0,240" path="m624,1921r,240e" filled="f" strokecolor="#003c73" strokeweight=".45889mm">
                            <v:path arrowok="t"/>
                          </v:shape>
                          <v:group id="_x0000_s1034" style="position:absolute;left:624;top:2161;width:0;height:240" coordorigin="624,2161" coordsize="0,240">
                            <v:shape id="_x0000_s1063" style="position:absolute;left:624;top:2161;width:0;height:240" coordorigin="624,2161" coordsize="0,240" path="m624,2402r,-241e" filled="f" strokecolor="#003c73" strokeweight=".45889mm">
                              <v:path arrowok="t"/>
                            </v:shape>
                            <v:group id="_x0000_s1035" style="position:absolute;left:576;top:1825;width:96;height:96" coordorigin="576,1825" coordsize="96,96">
                              <v:shape id="_x0000_s1062" style="position:absolute;left:576;top:1825;width:96;height:96" coordorigin="576,1825" coordsize="96,96" path="m672,1825r-96,l576,1921r96,l672,1825xe" fillcolor="#003c73" stroked="f">
                                <v:path arrowok="t"/>
                              </v:shape>
                              <v:group id="_x0000_s1036" style="position:absolute;left:624;top:2498;width:0;height:240" coordorigin="624,2498" coordsize="0,240">
                                <v:shape id="_x0000_s1061" style="position:absolute;left:624;top:2498;width:0;height:240" coordorigin="624,2498" coordsize="0,240" path="m624,2738r,-240e" filled="f" strokecolor="#003c73" strokeweight=".45889mm">
                                  <v:path arrowok="t"/>
                                </v:shape>
                                <v:group id="_x0000_s1037" style="position:absolute;left:624;top:2738;width:0;height:240" coordorigin="624,2738" coordsize="0,240">
                                  <v:shape id="_x0000_s1060" style="position:absolute;left:624;top:2738;width:0;height:240" coordorigin="624,2738" coordsize="0,240" path="m624,2978r,-240e" filled="f" strokecolor="#003c73" strokeweight=".45889mm">
                                    <v:path arrowok="t"/>
                                  </v:shape>
                                  <v:group id="_x0000_s1038" style="position:absolute;left:576;top:2402;width:96;height:96" coordorigin="576,2402" coordsize="96,96">
                                    <v:shape id="_x0000_s1059" style="position:absolute;left:576;top:2402;width:96;height:96" coordorigin="576,2402" coordsize="96,96" path="m672,2402r-96,l576,2498r96,l672,2402xe" fillcolor="#003c73" stroked="f">
                                      <v:path arrowok="t"/>
                                    </v:shape>
                                    <v:group id="_x0000_s1039" style="position:absolute;left:624;top:3074;width:0;height:240" coordorigin="624,3074" coordsize="0,240">
                                      <v:shape id="_x0000_s1058" style="position:absolute;left:624;top:3074;width:0;height:240" coordorigin="624,3074" coordsize="0,240" path="m624,3074r,240e" filled="f" strokecolor="#003c73" strokeweight=".45889mm">
                                        <v:path arrowok="t"/>
                                      </v:shape>
                                      <v:group id="_x0000_s1040" style="position:absolute;left:624;top:3314;width:0;height:240" coordorigin="624,3314" coordsize="0,240">
                                        <v:shape id="_x0000_s1057" style="position:absolute;left:624;top:3314;width:0;height:240" coordorigin="624,3314" coordsize="0,240" path="m624,3554r,-240e" filled="f" strokecolor="#003c73" strokeweight=".45889mm">
                                          <v:path arrowok="t"/>
                                        </v:shape>
                                        <v:group id="_x0000_s1041" style="position:absolute;left:576;top:2978;width:96;height:96" coordorigin="576,2978" coordsize="96,96">
                                          <v:shape id="_x0000_s1056" style="position:absolute;left:576;top:2978;width:96;height:96" coordorigin="576,2978" coordsize="96,96" path="m672,2978r-96,l576,3074r96,l672,2978xe" fillcolor="#003c73" stroked="f">
                                            <v:path arrowok="t"/>
                                          </v:shape>
                                          <v:group id="_x0000_s1042" style="position:absolute;left:624;top:3650;width:0;height:240" coordorigin="624,3650" coordsize="0,240">
                                            <v:shape id="_x0000_s1055" style="position:absolute;left:624;top:3650;width:0;height:240" coordorigin="624,3650" coordsize="0,240" path="m624,3891r,-241e" filled="f" strokecolor="#003c73" strokeweight=".45889mm">
                                              <v:path arrowok="t"/>
                                            </v:shape>
                                            <v:group id="_x0000_s1043" style="position:absolute;left:624;top:3891;width:0;height:240" coordorigin="624,3891" coordsize="0,240">
                                              <v:shape id="_x0000_s1054" style="position:absolute;left:624;top:3891;width:0;height:240" coordorigin="624,3891" coordsize="0,240" path="m624,4131r,-240e" filled="f" strokecolor="#003c73" strokeweight=".45889mm">
                                                <v:path arrowok="t"/>
                                              </v:shape>
                                              <v:group id="_x0000_s1044" style="position:absolute;left:576;top:3554;width:96;height:96" coordorigin="576,3554" coordsize="96,96">
                                                <v:shape id="_x0000_s1053" style="position:absolute;left:576;top:3554;width:96;height:96" coordorigin="576,3554" coordsize="96,96" path="m672,3554r-96,l576,3650r96,l672,3554xe" fillcolor="#003c73" stroked="f">
                                                  <v:path arrowok="t"/>
                                                </v:shape>
                                                <v:group id="_x0000_s1045" style="position:absolute;left:624;top:4227;width:0;height:240" coordorigin="624,4227" coordsize="0,240">
                                                  <v:shape id="_x0000_s1052" style="position:absolute;left:624;top:4227;width:0;height:240" coordorigin="624,4227" coordsize="0,240" path="m624,4467r,-240e" filled="f" strokecolor="#003c73" strokeweight=".45889mm">
                                                    <v:path arrowok="t"/>
                                                  </v:shape>
                                                  <v:group id="_x0000_s1046" style="position:absolute;left:624;top:4467;width:0;height:240" coordorigin="624,4467" coordsize="0,240">
                                                    <v:shape id="_x0000_s1051" style="position:absolute;left:624;top:4467;width:0;height:240" coordorigin="624,4467" coordsize="0,240" path="m624,4707r,-240e" filled="f" strokecolor="#003c73" strokeweight=".45889mm">
                                                      <v:path arrowok="t"/>
                                                    </v:shape>
                                                    <v:group id="_x0000_s1047" style="position:absolute;left:576;top:4131;width:96;height:96" coordorigin="576,4131" coordsize="96,96">
                                                      <v:shape id="_x0000_s1050" style="position:absolute;left:576;top:4131;width:96;height:96" coordorigin="576,4131" coordsize="96,96" path="m672,4131r-96,l576,4227r96,l672,4131xe" fillcolor="#003c73" stroked="f">
                                                        <v:path arrowok="t"/>
                                                      </v:shape>
                                                      <v:group id="_x0000_s1048" style="position:absolute;left:576;top:4707;width:96;height:96" coordorigin="576,4707" coordsize="96,96">
                                                        <v:shape id="_x0000_s1049" style="position:absolute;left:576;top:4707;width:96;height:96" coordorigin="576,4707" coordsize="96,96" path="m672,4707r-96,l576,4803r96,l672,4707xe" fillcolor="#003c73" stroked="f">
                                                          <v:path arrowok="t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D347F6">
        <w:rPr>
          <w:rFonts w:ascii="Roboto" w:eastAsia="Roboto" w:hAnsi="Roboto" w:cs="Roboto"/>
          <w:b/>
          <w:color w:val="363C49"/>
          <w:sz w:val="21"/>
          <w:szCs w:val="21"/>
        </w:rPr>
        <w:t>SAP</w:t>
      </w:r>
      <w:r w:rsidR="00D347F6">
        <w:rPr>
          <w:rFonts w:ascii="Roboto" w:eastAsia="Roboto" w:hAnsi="Roboto" w:cs="Roboto"/>
          <w:b/>
          <w:color w:val="363C49"/>
          <w:spacing w:val="34"/>
          <w:sz w:val="21"/>
          <w:szCs w:val="21"/>
        </w:rPr>
        <w:t xml:space="preserve"> </w:t>
      </w:r>
      <w:r w:rsidR="00D347F6">
        <w:rPr>
          <w:rFonts w:ascii="Roboto" w:eastAsia="Roboto" w:hAnsi="Roboto" w:cs="Roboto"/>
          <w:b/>
          <w:color w:val="363C49"/>
          <w:sz w:val="21"/>
          <w:szCs w:val="21"/>
        </w:rPr>
        <w:t>ERP</w:t>
      </w:r>
      <w:r w:rsidR="00D347F6">
        <w:rPr>
          <w:rFonts w:ascii="Roboto" w:eastAsia="Roboto" w:hAnsi="Roboto" w:cs="Roboto"/>
          <w:b/>
          <w:color w:val="363C49"/>
          <w:spacing w:val="25"/>
          <w:sz w:val="21"/>
          <w:szCs w:val="21"/>
        </w:rPr>
        <w:t xml:space="preserve"> </w:t>
      </w:r>
      <w:r w:rsidR="00D347F6">
        <w:rPr>
          <w:rFonts w:ascii="Roboto" w:eastAsia="Roboto" w:hAnsi="Roboto" w:cs="Roboto"/>
          <w:b/>
          <w:color w:val="363C49"/>
          <w:sz w:val="21"/>
          <w:szCs w:val="21"/>
        </w:rPr>
        <w:t>MM</w:t>
      </w:r>
      <w:r w:rsidR="00D347F6">
        <w:rPr>
          <w:rFonts w:ascii="Roboto" w:eastAsia="Roboto" w:hAnsi="Roboto" w:cs="Roboto"/>
          <w:b/>
          <w:color w:val="363C49"/>
          <w:spacing w:val="21"/>
          <w:sz w:val="21"/>
          <w:szCs w:val="21"/>
        </w:rPr>
        <w:t xml:space="preserve"> </w:t>
      </w:r>
      <w:r w:rsidR="00D347F6">
        <w:rPr>
          <w:rFonts w:ascii="Roboto" w:eastAsia="Roboto" w:hAnsi="Roboto" w:cs="Roboto"/>
          <w:b/>
          <w:color w:val="363C49"/>
          <w:sz w:val="21"/>
          <w:szCs w:val="21"/>
        </w:rPr>
        <w:t xml:space="preserve">Course. </w:t>
      </w:r>
      <w:r w:rsidR="00D347F6">
        <w:rPr>
          <w:rFonts w:ascii="Roboto" w:eastAsia="Roboto" w:hAnsi="Roboto" w:cs="Roboto"/>
          <w:b/>
          <w:color w:val="363C49"/>
          <w:spacing w:val="1"/>
          <w:sz w:val="21"/>
          <w:szCs w:val="21"/>
        </w:rPr>
        <w:t xml:space="preserve"> </w:t>
      </w:r>
      <w:proofErr w:type="gramStart"/>
      <w:r w:rsidR="00D347F6">
        <w:rPr>
          <w:rFonts w:ascii="Roboto" w:eastAsia="Roboto" w:hAnsi="Roboto" w:cs="Roboto"/>
          <w:b/>
          <w:color w:val="363C49"/>
          <w:sz w:val="21"/>
          <w:szCs w:val="21"/>
        </w:rPr>
        <w:t xml:space="preserve">Materials </w:t>
      </w:r>
      <w:r w:rsidR="00D347F6">
        <w:rPr>
          <w:rFonts w:ascii="Roboto" w:eastAsia="Roboto" w:hAnsi="Roboto" w:cs="Roboto"/>
          <w:b/>
          <w:color w:val="363C49"/>
          <w:spacing w:val="3"/>
          <w:sz w:val="21"/>
          <w:szCs w:val="21"/>
        </w:rPr>
        <w:t xml:space="preserve"> </w:t>
      </w:r>
      <w:r w:rsidR="00D347F6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>Management</w:t>
      </w:r>
      <w:proofErr w:type="gramEnd"/>
    </w:p>
    <w:p w14:paraId="238047A9" w14:textId="77777777" w:rsidR="000556C8" w:rsidRDefault="00000000">
      <w:pPr>
        <w:spacing w:before="8" w:line="280" w:lineRule="exact"/>
        <w:rPr>
          <w:sz w:val="28"/>
          <w:szCs w:val="28"/>
        </w:rPr>
      </w:pPr>
      <w:r>
        <w:br w:type="column"/>
      </w:r>
    </w:p>
    <w:p w14:paraId="0B49DD30" w14:textId="7777777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pgSz w:w="11900" w:h="16840"/>
          <w:pgMar w:top="500" w:right="540" w:bottom="280" w:left="760" w:header="720" w:footer="720" w:gutter="0"/>
          <w:cols w:num="2" w:space="720" w:equalWidth="0">
            <w:col w:w="4520" w:space="5398"/>
            <w:col w:w="682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2016-05</w:t>
      </w:r>
    </w:p>
    <w:p w14:paraId="2BB73628" w14:textId="77777777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space="720"/>
        </w:sectPr>
      </w:pPr>
    </w:p>
    <w:p w14:paraId="2EA56D75" w14:textId="77777777" w:rsidR="000556C8" w:rsidRDefault="00000000">
      <w:pPr>
        <w:spacing w:before="31"/>
        <w:ind w:left="105" w:right="-52"/>
        <w:rPr>
          <w:rFonts w:ascii="Roboto" w:eastAsia="Roboto" w:hAnsi="Roboto" w:cs="Roboto"/>
          <w:sz w:val="21"/>
          <w:szCs w:val="21"/>
        </w:rPr>
      </w:pPr>
      <w:bookmarkStart w:id="7" w:name="_Hlk162441775"/>
      <w:r>
        <w:rPr>
          <w:rFonts w:ascii="Roboto" w:eastAsia="Roboto" w:hAnsi="Roboto" w:cs="Roboto"/>
          <w:b/>
          <w:color w:val="363C49"/>
          <w:sz w:val="21"/>
          <w:szCs w:val="21"/>
        </w:rPr>
        <w:t>Huawei</w:t>
      </w:r>
      <w:r>
        <w:rPr>
          <w:rFonts w:ascii="Roboto" w:eastAsia="Roboto" w:hAnsi="Roboto" w:cs="Roboto"/>
          <w:b/>
          <w:color w:val="363C49"/>
          <w:spacing w:val="37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363C49"/>
          <w:sz w:val="21"/>
          <w:szCs w:val="21"/>
        </w:rPr>
        <w:t>OptiX</w:t>
      </w:r>
      <w:proofErr w:type="spellEnd"/>
      <w:r>
        <w:rPr>
          <w:rFonts w:ascii="Roboto" w:eastAsia="Roboto" w:hAnsi="Roboto" w:cs="Roboto"/>
          <w:b/>
          <w:color w:val="363C49"/>
          <w:spacing w:val="33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-5"/>
          <w:w w:val="109"/>
          <w:sz w:val="21"/>
          <w:szCs w:val="21"/>
        </w:rPr>
        <w:t>R</w:t>
      </w:r>
      <w:r>
        <w:rPr>
          <w:rFonts w:ascii="Roboto" w:eastAsia="Roboto" w:hAnsi="Roboto" w:cs="Roboto"/>
          <w:b/>
          <w:color w:val="363C49"/>
          <w:w w:val="109"/>
          <w:sz w:val="21"/>
          <w:szCs w:val="21"/>
        </w:rPr>
        <w:t>TN-905</w:t>
      </w:r>
      <w:r>
        <w:rPr>
          <w:rFonts w:ascii="Roboto" w:eastAsia="Roboto" w:hAnsi="Roboto" w:cs="Roboto"/>
          <w:b/>
          <w:color w:val="363C49"/>
          <w:spacing w:val="4"/>
          <w:w w:val="109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b/>
          <w:color w:val="363C49"/>
          <w:spacing w:val="-2"/>
          <w:sz w:val="21"/>
          <w:szCs w:val="21"/>
        </w:rPr>
        <w:t>E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quipment </w:t>
      </w:r>
      <w:r>
        <w:rPr>
          <w:rFonts w:ascii="Roboto" w:eastAsia="Roboto" w:hAnsi="Roboto" w:cs="Roboto"/>
          <w:b/>
          <w:color w:val="363C49"/>
          <w:spacing w:val="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Ope</w:t>
      </w:r>
      <w:r>
        <w:rPr>
          <w:rFonts w:ascii="Roboto" w:eastAsia="Roboto" w:hAnsi="Roboto" w:cs="Roboto"/>
          <w:b/>
          <w:color w:val="363C49"/>
          <w:spacing w:val="-3"/>
          <w:sz w:val="21"/>
          <w:szCs w:val="21"/>
        </w:rPr>
        <w:t>r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ation</w:t>
      </w:r>
      <w:proofErr w:type="gramEnd"/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10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and</w:t>
      </w:r>
      <w:r>
        <w:rPr>
          <w:rFonts w:ascii="Roboto" w:eastAsia="Roboto" w:hAnsi="Roboto" w:cs="Roboto"/>
          <w:b/>
          <w:color w:val="363C49"/>
          <w:spacing w:val="1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Maintenance Course</w:t>
      </w:r>
    </w:p>
    <w:bookmarkEnd w:id="7"/>
    <w:p w14:paraId="1B64DB93" w14:textId="7990DCC4" w:rsidR="000556C8" w:rsidRDefault="00000000">
      <w:pPr>
        <w:spacing w:before="5" w:line="240" w:lineRule="exact"/>
        <w:rPr>
          <w:sz w:val="24"/>
          <w:szCs w:val="24"/>
        </w:rPr>
      </w:pPr>
      <w:r>
        <w:rPr>
          <w:rFonts w:ascii="Roboto" w:eastAsia="Roboto" w:hAnsi="Roboto" w:cs="Roboto"/>
          <w:b/>
          <w:noProof/>
          <w:color w:val="363C49"/>
          <w:spacing w:val="-2"/>
          <w:sz w:val="21"/>
          <w:szCs w:val="21"/>
        </w:rPr>
        <w:pict w14:anchorId="36A3B0BA">
          <v:group id="_x0000_s1265" style="position:absolute;margin-left:27.9pt;margin-top:97.9pt;width:3.6pt;height:231.15pt;z-index:-251635200;mso-position-horizontal-relative:page;mso-position-vertical-relative:page" coordorigin="570,666" coordsize="108,4143">
            <v:group id="_x0000_s1266" style="position:absolute;left:624;top:769;width:0;height:240" coordorigin="624,769" coordsize="0,240">
              <v:shape id="_x0000_s1267" style="position:absolute;left:624;top:769;width:0;height:240" coordorigin="624,769" coordsize="0,240" path="m624,769r,240e" filled="f" strokecolor="#003c73" strokeweight=".45889mm">
                <v:path arrowok="t"/>
              </v:shape>
              <v:group id="_x0000_s1268" style="position:absolute;left:624;top:1009;width:0;height:240" coordorigin="624,1009" coordsize="0,240">
                <v:shape id="_x0000_s1269" style="position:absolute;left:624;top:1009;width:0;height:240" coordorigin="624,1009" coordsize="0,240" path="m624,1249r,-240e" filled="f" strokecolor="#003c73" strokeweight=".45889mm">
                  <v:path arrowok="t"/>
                </v:shape>
                <v:group id="_x0000_s1270" style="position:absolute;left:576;top:672;width:96;height:96" coordorigin="576,672" coordsize="96,96">
                  <v:shape id="_x0000_s1271" style="position:absolute;left:576;top:672;width:96;height:96" coordorigin="576,672" coordsize="96,96" path="m672,672r-96,l576,769r96,l672,672xe" fillcolor="#003c73" stroked="f">
                    <v:path arrowok="t"/>
                  </v:shape>
                  <v:group id="_x0000_s1272" style="position:absolute;left:624;top:1345;width:0;height:240" coordorigin="624,1345" coordsize="0,240">
                    <v:shape id="_x0000_s1273" style="position:absolute;left:624;top:1345;width:0;height:240" coordorigin="624,1345" coordsize="0,240" path="m624,1345r,240e" filled="f" strokecolor="#003c73" strokeweight=".45889mm">
                      <v:path arrowok="t"/>
                    </v:shape>
                    <v:group id="_x0000_s1274" style="position:absolute;left:624;top:1585;width:0;height:240" coordorigin="624,1585" coordsize="0,240">
                      <v:shape id="_x0000_s1275" style="position:absolute;left:624;top:1585;width:0;height:240" coordorigin="624,1585" coordsize="0,240" path="m624,1825r,-240e" filled="f" strokecolor="#003c73" strokeweight=".45889mm">
                        <v:path arrowok="t"/>
                      </v:shape>
                      <v:group id="_x0000_s1276" style="position:absolute;left:576;top:1249;width:96;height:96" coordorigin="576,1249" coordsize="96,96">
                        <v:shape id="_x0000_s1277" style="position:absolute;left:576;top:1249;width:96;height:96" coordorigin="576,1249" coordsize="96,96" path="m672,1249r-96,l576,1345r96,l672,1249xe" fillcolor="#003c73" stroked="f">
                          <v:path arrowok="t"/>
                        </v:shape>
                        <v:group id="_x0000_s1278" style="position:absolute;left:624;top:1921;width:0;height:240" coordorigin="624,1921" coordsize="0,240">
                          <v:shape id="_x0000_s1279" style="position:absolute;left:624;top:1921;width:0;height:240" coordorigin="624,1921" coordsize="0,240" path="m624,1921r,240e" filled="f" strokecolor="#003c73" strokeweight=".45889mm">
                            <v:path arrowok="t"/>
                          </v:shape>
                          <v:group id="_x0000_s1280" style="position:absolute;left:624;top:2161;width:0;height:240" coordorigin="624,2161" coordsize="0,240">
                            <v:shape id="_x0000_s1281" style="position:absolute;left:624;top:2161;width:0;height:240" coordorigin="624,2161" coordsize="0,240" path="m624,2402r,-241e" filled="f" strokecolor="#003c73" strokeweight=".45889mm">
                              <v:path arrowok="t"/>
                            </v:shape>
                            <v:group id="_x0000_s1282" style="position:absolute;left:576;top:1825;width:96;height:96" coordorigin="576,1825" coordsize="96,96">
                              <v:shape id="_x0000_s1283" style="position:absolute;left:576;top:1825;width:96;height:96" coordorigin="576,1825" coordsize="96,96" path="m672,1825r-96,l576,1921r96,l672,1825xe" fillcolor="#003c73" stroked="f">
                                <v:path arrowok="t"/>
                              </v:shape>
                              <v:group id="_x0000_s1284" style="position:absolute;left:624;top:2498;width:0;height:240" coordorigin="624,2498" coordsize="0,240">
                                <v:shape id="_x0000_s1285" style="position:absolute;left:624;top:2498;width:0;height:240" coordorigin="624,2498" coordsize="0,240" path="m624,2738r,-240e" filled="f" strokecolor="#003c73" strokeweight=".45889mm">
                                  <v:path arrowok="t"/>
                                </v:shape>
                                <v:group id="_x0000_s1286" style="position:absolute;left:624;top:2738;width:0;height:240" coordorigin="624,2738" coordsize="0,240">
                                  <v:shape id="_x0000_s1287" style="position:absolute;left:624;top:2738;width:0;height:240" coordorigin="624,2738" coordsize="0,240" path="m624,2978r,-240e" filled="f" strokecolor="#003c73" strokeweight=".45889mm">
                                    <v:path arrowok="t"/>
                                  </v:shape>
                                  <v:group id="_x0000_s1288" style="position:absolute;left:576;top:2402;width:96;height:96" coordorigin="576,2402" coordsize="96,96">
                                    <v:shape id="_x0000_s1289" style="position:absolute;left:576;top:2402;width:96;height:96" coordorigin="576,2402" coordsize="96,96" path="m672,2402r-96,l576,2498r96,l672,2402xe" fillcolor="#003c73" stroked="f">
                                      <v:path arrowok="t"/>
                                    </v:shape>
                                    <v:group id="_x0000_s1290" style="position:absolute;left:624;top:3074;width:0;height:240" coordorigin="624,3074" coordsize="0,240">
                                      <v:shape id="_x0000_s1291" style="position:absolute;left:624;top:3074;width:0;height:240" coordorigin="624,3074" coordsize="0,240" path="m624,3074r,240e" filled="f" strokecolor="#003c73" strokeweight=".45889mm">
                                        <v:path arrowok="t"/>
                                      </v:shape>
                                      <v:group id="_x0000_s1292" style="position:absolute;left:624;top:3314;width:0;height:240" coordorigin="624,3314" coordsize="0,240">
                                        <v:shape id="_x0000_s1293" style="position:absolute;left:624;top:3314;width:0;height:240" coordorigin="624,3314" coordsize="0,240" path="m624,3554r,-240e" filled="f" strokecolor="#003c73" strokeweight=".45889mm">
                                          <v:path arrowok="t"/>
                                        </v:shape>
                                        <v:group id="_x0000_s1294" style="position:absolute;left:576;top:2978;width:96;height:96" coordorigin="576,2978" coordsize="96,96">
                                          <v:shape id="_x0000_s1295" style="position:absolute;left:576;top:2978;width:96;height:96" coordorigin="576,2978" coordsize="96,96" path="m672,2978r-96,l576,3074r96,l672,2978xe" fillcolor="#003c73" stroked="f">
                                            <v:path arrowok="t"/>
                                          </v:shape>
                                          <v:group id="_x0000_s1296" style="position:absolute;left:624;top:3650;width:0;height:240" coordorigin="624,3650" coordsize="0,240">
                                            <v:shape id="_x0000_s1297" style="position:absolute;left:624;top:3650;width:0;height:240" coordorigin="624,3650" coordsize="0,240" path="m624,3891r,-241e" filled="f" strokecolor="#003c73" strokeweight=".45889mm">
                                              <v:path arrowok="t"/>
                                            </v:shape>
                                            <v:group id="_x0000_s1298" style="position:absolute;left:624;top:3891;width:0;height:240" coordorigin="624,3891" coordsize="0,240">
                                              <v:shape id="_x0000_s1299" style="position:absolute;left:624;top:3891;width:0;height:240" coordorigin="624,3891" coordsize="0,240" path="m624,4131r,-240e" filled="f" strokecolor="#003c73" strokeweight=".45889mm">
                                                <v:path arrowok="t"/>
                                              </v:shape>
                                              <v:group id="_x0000_s1300" style="position:absolute;left:576;top:3554;width:96;height:96" coordorigin="576,3554" coordsize="96,96">
                                                <v:shape id="_x0000_s1301" style="position:absolute;left:576;top:3554;width:96;height:96" coordorigin="576,3554" coordsize="96,96" path="m672,3554r-96,l576,3650r96,l672,3554xe" fillcolor="#003c73" stroked="f">
                                                  <v:path arrowok="t"/>
                                                </v:shape>
                                                <v:group id="_x0000_s1302" style="position:absolute;left:624;top:4227;width:0;height:240" coordorigin="624,4227" coordsize="0,240">
                                                  <v:shape id="_x0000_s1303" style="position:absolute;left:624;top:4227;width:0;height:240" coordorigin="624,4227" coordsize="0,240" path="m624,4467r,-240e" filled="f" strokecolor="#003c73" strokeweight=".45889mm">
                                                    <v:path arrowok="t"/>
                                                  </v:shape>
                                                  <v:group id="_x0000_s1304" style="position:absolute;left:624;top:4467;width:0;height:240" coordorigin="624,4467" coordsize="0,240">
                                                    <v:shape id="_x0000_s1305" style="position:absolute;left:624;top:4467;width:0;height:240" coordorigin="624,4467" coordsize="0,240" path="m624,4707r,-240e" filled="f" strokecolor="#003c73" strokeweight=".45889mm">
                                                      <v:path arrowok="t"/>
                                                    </v:shape>
                                                    <v:group id="_x0000_s1306" style="position:absolute;left:576;top:4131;width:96;height:96" coordorigin="576,4131" coordsize="96,96">
                                                      <v:shape id="_x0000_s1307" style="position:absolute;left:576;top:4131;width:96;height:96" coordorigin="576,4131" coordsize="96,96" path="m672,4131r-96,l576,4227r96,l672,4131xe" fillcolor="#003c73" stroked="f">
                                                        <v:path arrowok="t"/>
                                                      </v:shape>
                                                      <v:group id="_x0000_s1308" style="position:absolute;left:576;top:4707;width:96;height:96" coordorigin="576,4707" coordsize="96,96">
                                                        <v:shape id="_x0000_s1309" style="position:absolute;left:576;top:4707;width:96;height:96" coordorigin="576,4707" coordsize="96,96" path="m672,4707r-96,l576,4803r96,l672,4707xe" fillcolor="#003c73" stroked="f">
                                                          <v:path arrowok="t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39072A">
        <w:br w:type="column"/>
      </w:r>
    </w:p>
    <w:p w14:paraId="0748677B" w14:textId="7777777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num="2" w:space="720" w:equalWidth="0">
            <w:col w:w="6921" w:space="2996"/>
            <w:col w:w="683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2017-06</w:t>
      </w:r>
    </w:p>
    <w:p w14:paraId="7FB67B53" w14:textId="77777777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space="720"/>
        </w:sectPr>
      </w:pPr>
    </w:p>
    <w:p w14:paraId="16A60E59" w14:textId="77777777" w:rsidR="000556C8" w:rsidRDefault="00000000">
      <w:pPr>
        <w:spacing w:before="31"/>
        <w:ind w:left="105" w:right="-52"/>
        <w:rPr>
          <w:rFonts w:ascii="Roboto" w:eastAsia="Roboto" w:hAnsi="Roboto" w:cs="Roboto"/>
          <w:sz w:val="21"/>
          <w:szCs w:val="21"/>
        </w:rPr>
      </w:pPr>
      <w:bookmarkStart w:id="8" w:name="_Hlk162441784"/>
      <w:r>
        <w:rPr>
          <w:rFonts w:ascii="Roboto" w:eastAsia="Roboto" w:hAnsi="Roboto" w:cs="Roboto"/>
          <w:b/>
          <w:color w:val="363C49"/>
          <w:sz w:val="21"/>
          <w:szCs w:val="21"/>
        </w:rPr>
        <w:t>Huawei</w:t>
      </w:r>
      <w:r>
        <w:rPr>
          <w:rFonts w:ascii="Roboto" w:eastAsia="Roboto" w:hAnsi="Roboto" w:cs="Roboto"/>
          <w:b/>
          <w:color w:val="363C49"/>
          <w:spacing w:val="3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W</w:t>
      </w:r>
      <w:r>
        <w:rPr>
          <w:rFonts w:ascii="Roboto" w:eastAsia="Roboto" w:hAnsi="Roboto" w:cs="Roboto"/>
          <w:b/>
          <w:color w:val="363C49"/>
          <w:spacing w:val="2"/>
          <w:sz w:val="21"/>
          <w:szCs w:val="21"/>
        </w:rPr>
        <w:t>L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AN.</w:t>
      </w:r>
      <w:r>
        <w:rPr>
          <w:rFonts w:ascii="Roboto" w:eastAsia="Roboto" w:hAnsi="Roboto" w:cs="Roboto"/>
          <w:b/>
          <w:color w:val="363C49"/>
          <w:spacing w:val="38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b/>
          <w:color w:val="363C49"/>
          <w:sz w:val="21"/>
          <w:szCs w:val="21"/>
        </w:rPr>
        <w:t xml:space="preserve">Planning </w:t>
      </w:r>
      <w:r>
        <w:rPr>
          <w:rFonts w:ascii="Roboto" w:eastAsia="Roboto" w:hAnsi="Roboto" w:cs="Roboto"/>
          <w:b/>
          <w:color w:val="363C49"/>
          <w:spacing w:val="8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and</w:t>
      </w:r>
      <w:proofErr w:type="gramEnd"/>
      <w:r>
        <w:rPr>
          <w:rFonts w:ascii="Roboto" w:eastAsia="Roboto" w:hAnsi="Roboto" w:cs="Roboto"/>
          <w:b/>
          <w:color w:val="363C49"/>
          <w:spacing w:val="1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Design</w:t>
      </w:r>
      <w:r>
        <w:rPr>
          <w:rFonts w:ascii="Roboto" w:eastAsia="Roboto" w:hAnsi="Roboto" w:cs="Roboto"/>
          <w:b/>
          <w:color w:val="363C49"/>
          <w:spacing w:val="41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with</w:t>
      </w:r>
      <w:r>
        <w:rPr>
          <w:rFonts w:ascii="Roboto" w:eastAsia="Roboto" w:hAnsi="Roboto" w:cs="Roboto"/>
          <w:b/>
          <w:color w:val="363C49"/>
          <w:spacing w:val="26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S</w:t>
      </w:r>
      <w:r>
        <w:rPr>
          <w:rFonts w:ascii="Roboto" w:eastAsia="Roboto" w:hAnsi="Roboto" w:cs="Roboto"/>
          <w:b/>
          <w:color w:val="363C49"/>
          <w:spacing w:val="-8"/>
          <w:sz w:val="21"/>
          <w:szCs w:val="21"/>
        </w:rPr>
        <w:t>V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A</w:t>
      </w:r>
      <w:r>
        <w:rPr>
          <w:rFonts w:ascii="Roboto" w:eastAsia="Roboto" w:hAnsi="Roboto" w:cs="Roboto"/>
          <w:b/>
          <w:color w:val="363C49"/>
          <w:spacing w:val="34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3200</w:t>
      </w:r>
    </w:p>
    <w:bookmarkEnd w:id="8"/>
    <w:p w14:paraId="7B813516" w14:textId="77777777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26DE7525" w14:textId="7777777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num="2" w:space="720" w:equalWidth="0">
            <w:col w:w="5077" w:space="4841"/>
            <w:col w:w="682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2017-09</w:t>
      </w:r>
    </w:p>
    <w:p w14:paraId="3F40D280" w14:textId="77777777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space="720"/>
        </w:sectPr>
      </w:pPr>
    </w:p>
    <w:p w14:paraId="34D84BF9" w14:textId="77777777" w:rsidR="000556C8" w:rsidRDefault="00000000" w:rsidP="0039072A">
      <w:pPr>
        <w:spacing w:before="31"/>
        <w:ind w:left="105" w:right="-716"/>
        <w:rPr>
          <w:rFonts w:ascii="Roboto" w:eastAsia="Roboto" w:hAnsi="Roboto" w:cs="Roboto"/>
          <w:sz w:val="21"/>
          <w:szCs w:val="21"/>
        </w:rPr>
      </w:pPr>
      <w:bookmarkStart w:id="9" w:name="_Hlk162441791"/>
      <w:r>
        <w:rPr>
          <w:rFonts w:ascii="Roboto" w:eastAsia="Roboto" w:hAnsi="Roboto" w:cs="Roboto"/>
          <w:b/>
          <w:color w:val="363C49"/>
          <w:spacing w:val="2"/>
          <w:sz w:val="21"/>
          <w:szCs w:val="21"/>
        </w:rPr>
        <w:t>P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ython</w:t>
      </w:r>
      <w:r>
        <w:rPr>
          <w:rFonts w:ascii="Roboto" w:eastAsia="Roboto" w:hAnsi="Roboto" w:cs="Roboto"/>
          <w:b/>
          <w:color w:val="363C49"/>
          <w:spacing w:val="48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Essenctials</w:t>
      </w:r>
      <w:proofErr w:type="spellEnd"/>
      <w:r>
        <w:rPr>
          <w:rFonts w:ascii="Roboto" w:eastAsia="Roboto" w:hAnsi="Roboto" w:cs="Roboto"/>
          <w:b/>
          <w:color w:val="363C49"/>
          <w:w w:val="106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1</w:t>
      </w:r>
      <w:r>
        <w:rPr>
          <w:rFonts w:ascii="Roboto" w:eastAsia="Roboto" w:hAnsi="Roboto" w:cs="Roboto"/>
          <w:b/>
          <w:color w:val="363C49"/>
          <w:spacing w:val="11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and</w:t>
      </w:r>
      <w:r>
        <w:rPr>
          <w:rFonts w:ascii="Roboto" w:eastAsia="Roboto" w:hAnsi="Roboto" w:cs="Roboto"/>
          <w:b/>
          <w:color w:val="363C49"/>
          <w:spacing w:val="1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2</w:t>
      </w:r>
      <w:r>
        <w:rPr>
          <w:rFonts w:ascii="Roboto" w:eastAsia="Roboto" w:hAnsi="Roboto" w:cs="Roboto"/>
          <w:b/>
          <w:color w:val="363C49"/>
          <w:spacing w:val="11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-1"/>
          <w:sz w:val="21"/>
          <w:szCs w:val="21"/>
        </w:rPr>
        <w:t>b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y</w:t>
      </w:r>
      <w:r>
        <w:rPr>
          <w:rFonts w:ascii="Roboto" w:eastAsia="Roboto" w:hAnsi="Roboto" w:cs="Roboto"/>
          <w:b/>
          <w:color w:val="363C49"/>
          <w:spacing w:val="19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5"/>
          <w:sz w:val="21"/>
          <w:szCs w:val="21"/>
        </w:rPr>
        <w:t>Cisco</w:t>
      </w:r>
    </w:p>
    <w:bookmarkEnd w:id="9"/>
    <w:p w14:paraId="68E75045" w14:textId="77777777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0CFF457B" w14:textId="7777777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num="2" w:space="720" w:equalWidth="0">
            <w:col w:w="3604" w:space="6313"/>
            <w:col w:w="683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2023-01</w:t>
      </w:r>
    </w:p>
    <w:p w14:paraId="38192E11" w14:textId="77777777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space="720"/>
        </w:sectPr>
      </w:pPr>
    </w:p>
    <w:p w14:paraId="3909065C" w14:textId="77777777" w:rsidR="000556C8" w:rsidRDefault="00000000">
      <w:pPr>
        <w:spacing w:before="31"/>
        <w:ind w:left="105" w:right="-52"/>
        <w:rPr>
          <w:rFonts w:ascii="Roboto" w:eastAsia="Roboto" w:hAnsi="Roboto" w:cs="Roboto"/>
          <w:sz w:val="21"/>
          <w:szCs w:val="21"/>
        </w:rPr>
      </w:pPr>
      <w:bookmarkStart w:id="10" w:name="_Hlk162441798"/>
      <w:r>
        <w:rPr>
          <w:rFonts w:ascii="Roboto" w:eastAsia="Roboto" w:hAnsi="Roboto" w:cs="Roboto"/>
          <w:b/>
          <w:color w:val="363C49"/>
          <w:sz w:val="21"/>
          <w:szCs w:val="21"/>
        </w:rPr>
        <w:t>Data</w:t>
      </w:r>
      <w:r>
        <w:rPr>
          <w:rFonts w:ascii="Roboto" w:eastAsia="Roboto" w:hAnsi="Roboto" w:cs="Roboto"/>
          <w:b/>
          <w:color w:val="363C49"/>
          <w:spacing w:val="20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-2"/>
          <w:w w:val="104"/>
          <w:sz w:val="21"/>
          <w:szCs w:val="21"/>
        </w:rPr>
        <w:t>F</w:t>
      </w:r>
      <w:r>
        <w:rPr>
          <w:rFonts w:ascii="Roboto" w:eastAsia="Roboto" w:hAnsi="Roboto" w:cs="Roboto"/>
          <w:b/>
          <w:color w:val="363C49"/>
          <w:w w:val="104"/>
          <w:sz w:val="21"/>
          <w:szCs w:val="21"/>
        </w:rPr>
        <w:t>undamentals</w:t>
      </w:r>
      <w:r>
        <w:rPr>
          <w:rFonts w:ascii="Roboto" w:eastAsia="Roboto" w:hAnsi="Roboto" w:cs="Roboto"/>
          <w:b/>
          <w:color w:val="363C49"/>
          <w:spacing w:val="13"/>
          <w:w w:val="104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-1"/>
          <w:sz w:val="21"/>
          <w:szCs w:val="21"/>
        </w:rPr>
        <w:t>b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y</w:t>
      </w:r>
      <w:r>
        <w:rPr>
          <w:rFonts w:ascii="Roboto" w:eastAsia="Roboto" w:hAnsi="Roboto" w:cs="Roboto"/>
          <w:b/>
          <w:color w:val="363C49"/>
          <w:spacing w:val="19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IBM</w:t>
      </w:r>
    </w:p>
    <w:bookmarkEnd w:id="10"/>
    <w:p w14:paraId="2A45DC80" w14:textId="77777777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5528F59D" w14:textId="7777777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num="2" w:space="720" w:equalWidth="0">
            <w:col w:w="2709" w:space="7208"/>
            <w:col w:w="683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2023-05</w:t>
      </w:r>
    </w:p>
    <w:p w14:paraId="1F635D15" w14:textId="77777777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space="720"/>
        </w:sectPr>
      </w:pPr>
    </w:p>
    <w:p w14:paraId="41F6A853" w14:textId="77777777" w:rsidR="000556C8" w:rsidRDefault="00000000">
      <w:pPr>
        <w:spacing w:before="31"/>
        <w:ind w:left="105" w:right="-52"/>
        <w:rPr>
          <w:rFonts w:ascii="Roboto" w:eastAsia="Roboto" w:hAnsi="Roboto" w:cs="Roboto"/>
          <w:sz w:val="21"/>
          <w:szCs w:val="21"/>
        </w:rPr>
      </w:pPr>
      <w:bookmarkStart w:id="11" w:name="_Hlk162441803"/>
      <w:r>
        <w:rPr>
          <w:rFonts w:ascii="Roboto" w:eastAsia="Roboto" w:hAnsi="Roboto" w:cs="Roboto"/>
          <w:b/>
          <w:color w:val="363C49"/>
          <w:sz w:val="21"/>
          <w:szCs w:val="21"/>
        </w:rPr>
        <w:t>English</w:t>
      </w:r>
      <w:r>
        <w:rPr>
          <w:rFonts w:ascii="Roboto" w:eastAsia="Roboto" w:hAnsi="Roboto" w:cs="Roboto"/>
          <w:b/>
          <w:color w:val="363C49"/>
          <w:spacing w:val="50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for</w:t>
      </w:r>
      <w:r>
        <w:rPr>
          <w:rFonts w:ascii="Roboto" w:eastAsia="Roboto" w:hAnsi="Roboto" w:cs="Roboto"/>
          <w:b/>
          <w:color w:val="363C49"/>
          <w:spacing w:val="21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-3"/>
          <w:sz w:val="21"/>
          <w:szCs w:val="21"/>
        </w:rPr>
        <w:t>I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T</w:t>
      </w:r>
      <w:r>
        <w:rPr>
          <w:rFonts w:ascii="Roboto" w:eastAsia="Roboto" w:hAnsi="Roboto" w:cs="Roboto"/>
          <w:b/>
          <w:color w:val="363C49"/>
          <w:spacing w:val="13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spacing w:val="-1"/>
          <w:sz w:val="21"/>
          <w:szCs w:val="21"/>
        </w:rPr>
        <w:t>b</w:t>
      </w:r>
      <w:r>
        <w:rPr>
          <w:rFonts w:ascii="Roboto" w:eastAsia="Roboto" w:hAnsi="Roboto" w:cs="Roboto"/>
          <w:b/>
          <w:color w:val="363C49"/>
          <w:sz w:val="21"/>
          <w:szCs w:val="21"/>
        </w:rPr>
        <w:t>y</w:t>
      </w:r>
      <w:r>
        <w:rPr>
          <w:rFonts w:ascii="Roboto" w:eastAsia="Roboto" w:hAnsi="Roboto" w:cs="Roboto"/>
          <w:b/>
          <w:color w:val="363C49"/>
          <w:spacing w:val="19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63C49"/>
          <w:w w:val="105"/>
          <w:sz w:val="21"/>
          <w:szCs w:val="21"/>
        </w:rPr>
        <w:t>Cisco</w:t>
      </w:r>
    </w:p>
    <w:bookmarkEnd w:id="11"/>
    <w:p w14:paraId="2EA44CBF" w14:textId="77777777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702117FF" w14:textId="7777777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num="2" w:space="720" w:equalWidth="0">
            <w:col w:w="2273" w:space="7644"/>
            <w:col w:w="683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2023-09</w:t>
      </w:r>
    </w:p>
    <w:p w14:paraId="40A27EF5" w14:textId="77777777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space="720"/>
        </w:sectPr>
      </w:pPr>
    </w:p>
    <w:p w14:paraId="34ED5771" w14:textId="0A80CDC8" w:rsidR="000556C8" w:rsidRDefault="00997B11">
      <w:pPr>
        <w:spacing w:before="31"/>
        <w:ind w:left="105" w:right="-52"/>
        <w:rPr>
          <w:rFonts w:ascii="Roboto" w:eastAsia="Roboto" w:hAnsi="Roboto" w:cs="Roboto"/>
          <w:sz w:val="21"/>
          <w:szCs w:val="21"/>
        </w:rPr>
      </w:pPr>
      <w:bookmarkStart w:id="12" w:name="_Hlk162441810"/>
      <w:r>
        <w:rPr>
          <w:rFonts w:ascii="Roboto" w:eastAsia="Roboto" w:hAnsi="Roboto" w:cs="Roboto"/>
          <w:b/>
          <w:color w:val="363C49"/>
          <w:sz w:val="21"/>
          <w:szCs w:val="21"/>
        </w:rPr>
        <w:t>Google Cybersecurity Specialization</w:t>
      </w:r>
      <w:r w:rsidR="00000000">
        <w:rPr>
          <w:rFonts w:ascii="Roboto" w:eastAsia="Roboto" w:hAnsi="Roboto" w:cs="Roboto"/>
          <w:b/>
          <w:color w:val="363C49"/>
          <w:spacing w:val="42"/>
          <w:sz w:val="21"/>
          <w:szCs w:val="21"/>
        </w:rPr>
        <w:t xml:space="preserve"> </w:t>
      </w:r>
      <w:r w:rsidR="00000000">
        <w:rPr>
          <w:rFonts w:ascii="Roboto" w:eastAsia="Roboto" w:hAnsi="Roboto" w:cs="Roboto"/>
          <w:b/>
          <w:color w:val="363C49"/>
          <w:spacing w:val="-1"/>
          <w:sz w:val="21"/>
          <w:szCs w:val="21"/>
        </w:rPr>
        <w:t>b</w:t>
      </w:r>
      <w:r w:rsidR="00000000">
        <w:rPr>
          <w:rFonts w:ascii="Roboto" w:eastAsia="Roboto" w:hAnsi="Roboto" w:cs="Roboto"/>
          <w:b/>
          <w:color w:val="363C49"/>
          <w:sz w:val="21"/>
          <w:szCs w:val="21"/>
        </w:rPr>
        <w:t>y</w:t>
      </w:r>
      <w:r w:rsidR="00000000">
        <w:rPr>
          <w:rFonts w:ascii="Roboto" w:eastAsia="Roboto" w:hAnsi="Roboto" w:cs="Roboto"/>
          <w:b/>
          <w:color w:val="363C49"/>
          <w:spacing w:val="19"/>
          <w:sz w:val="21"/>
          <w:szCs w:val="21"/>
        </w:rPr>
        <w:t xml:space="preserve"> </w:t>
      </w:r>
      <w:r w:rsidR="00000000">
        <w:rPr>
          <w:rFonts w:ascii="Roboto" w:eastAsia="Roboto" w:hAnsi="Roboto" w:cs="Roboto"/>
          <w:b/>
          <w:color w:val="363C49"/>
          <w:sz w:val="21"/>
          <w:szCs w:val="21"/>
        </w:rPr>
        <w:t>Google</w:t>
      </w:r>
      <w:r w:rsidR="00000000">
        <w:rPr>
          <w:rFonts w:ascii="Roboto" w:eastAsia="Roboto" w:hAnsi="Roboto" w:cs="Roboto"/>
          <w:b/>
          <w:color w:val="363C49"/>
          <w:spacing w:val="42"/>
          <w:sz w:val="21"/>
          <w:szCs w:val="21"/>
        </w:rPr>
        <w:t xml:space="preserve"> </w:t>
      </w:r>
      <w:r w:rsidR="00000000">
        <w:rPr>
          <w:rFonts w:ascii="Roboto" w:eastAsia="Roboto" w:hAnsi="Roboto" w:cs="Roboto"/>
          <w:b/>
          <w:color w:val="363C49"/>
          <w:sz w:val="21"/>
          <w:szCs w:val="21"/>
        </w:rPr>
        <w:t>on</w:t>
      </w:r>
      <w:r w:rsidR="00000000">
        <w:rPr>
          <w:rFonts w:ascii="Roboto" w:eastAsia="Roboto" w:hAnsi="Roboto" w:cs="Roboto"/>
          <w:b/>
          <w:color w:val="363C49"/>
          <w:spacing w:val="15"/>
          <w:sz w:val="21"/>
          <w:szCs w:val="21"/>
        </w:rPr>
        <w:t xml:space="preserve"> </w:t>
      </w:r>
      <w:r w:rsidR="00000000"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Course</w:t>
      </w:r>
      <w:r w:rsidR="00000000">
        <w:rPr>
          <w:rFonts w:ascii="Roboto" w:eastAsia="Roboto" w:hAnsi="Roboto" w:cs="Roboto"/>
          <w:b/>
          <w:color w:val="363C49"/>
          <w:spacing w:val="-3"/>
          <w:w w:val="107"/>
          <w:sz w:val="21"/>
          <w:szCs w:val="21"/>
        </w:rPr>
        <w:t>r</w:t>
      </w:r>
      <w:r w:rsidR="00000000">
        <w:rPr>
          <w:rFonts w:ascii="Roboto" w:eastAsia="Roboto" w:hAnsi="Roboto" w:cs="Roboto"/>
          <w:b/>
          <w:color w:val="363C49"/>
          <w:w w:val="103"/>
          <w:sz w:val="21"/>
          <w:szCs w:val="21"/>
        </w:rPr>
        <w:t>a</w:t>
      </w:r>
    </w:p>
    <w:bookmarkEnd w:id="12"/>
    <w:p w14:paraId="10406D1C" w14:textId="1E1A7F43" w:rsidR="000556C8" w:rsidRDefault="00000000">
      <w:pPr>
        <w:spacing w:before="5" w:line="240" w:lineRule="exact"/>
        <w:rPr>
          <w:sz w:val="24"/>
          <w:szCs w:val="24"/>
        </w:rPr>
      </w:pPr>
      <w:r>
        <w:br w:type="column"/>
      </w:r>
    </w:p>
    <w:p w14:paraId="12A68399" w14:textId="09B8D357" w:rsidR="000556C8" w:rsidRDefault="00000000">
      <w:pPr>
        <w:spacing w:line="160" w:lineRule="exact"/>
        <w:rPr>
          <w:rFonts w:ascii="Roboto" w:eastAsia="Roboto" w:hAnsi="Roboto" w:cs="Roboto"/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num="2" w:space="720" w:equalWidth="0">
            <w:col w:w="5802" w:space="4116"/>
            <w:col w:w="682"/>
          </w:cols>
        </w:sect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2023-</w:t>
      </w:r>
      <w:r w:rsidR="00604A73">
        <w:rPr>
          <w:rFonts w:ascii="Roboto" w:eastAsia="Roboto" w:hAnsi="Roboto" w:cs="Roboto"/>
          <w:color w:val="363C49"/>
          <w:w w:val="104"/>
          <w:sz w:val="15"/>
          <w:szCs w:val="15"/>
        </w:rPr>
        <w:t>12</w:t>
      </w:r>
    </w:p>
    <w:p w14:paraId="19132F72" w14:textId="77777777" w:rsidR="000556C8" w:rsidRDefault="000556C8">
      <w:pPr>
        <w:spacing w:before="7" w:line="140" w:lineRule="exact"/>
        <w:rPr>
          <w:sz w:val="15"/>
          <w:szCs w:val="15"/>
        </w:rPr>
        <w:sectPr w:rsidR="000556C8" w:rsidSect="00E12F1B">
          <w:type w:val="continuous"/>
          <w:pgSz w:w="11900" w:h="16840"/>
          <w:pgMar w:top="460" w:right="540" w:bottom="280" w:left="760" w:header="720" w:footer="720" w:gutter="0"/>
          <w:cols w:space="720"/>
        </w:sectPr>
      </w:pPr>
    </w:p>
    <w:p w14:paraId="15518CA2" w14:textId="77777777" w:rsidR="0039072A" w:rsidRPr="0039072A" w:rsidRDefault="0039072A">
      <w:pPr>
        <w:spacing w:before="31"/>
        <w:ind w:left="105" w:right="-52"/>
        <w:rPr>
          <w:rFonts w:ascii="Roboto" w:eastAsia="Roboto" w:hAnsi="Roboto" w:cs="Roboto"/>
          <w:b/>
          <w:color w:val="363C49"/>
          <w:spacing w:val="-2"/>
          <w:sz w:val="10"/>
          <w:szCs w:val="10"/>
        </w:rPr>
      </w:pPr>
    </w:p>
    <w:p w14:paraId="03A98F68" w14:textId="77777777" w:rsidR="0039072A" w:rsidRDefault="0039072A" w:rsidP="0039072A">
      <w:pPr>
        <w:spacing w:before="31"/>
        <w:ind w:left="105" w:right="-52"/>
        <w:rPr>
          <w:rFonts w:ascii="Roboto" w:eastAsia="Roboto" w:hAnsi="Roboto" w:cs="Roboto"/>
          <w:b/>
          <w:color w:val="363C49"/>
          <w:spacing w:val="-2"/>
          <w:sz w:val="21"/>
          <w:szCs w:val="21"/>
        </w:rPr>
      </w:pPr>
    </w:p>
    <w:p w14:paraId="2E11F3FD" w14:textId="77777777" w:rsidR="0039072A" w:rsidRPr="0039072A" w:rsidRDefault="0039072A" w:rsidP="0039072A">
      <w:pPr>
        <w:spacing w:before="31"/>
        <w:ind w:left="105" w:right="-52"/>
        <w:rPr>
          <w:rFonts w:ascii="Roboto" w:eastAsia="Roboto" w:hAnsi="Roboto" w:cs="Roboto"/>
          <w:b/>
          <w:color w:val="363C49"/>
          <w:spacing w:val="-2"/>
          <w:sz w:val="30"/>
          <w:szCs w:val="30"/>
        </w:rPr>
      </w:pPr>
    </w:p>
    <w:p w14:paraId="446E0493" w14:textId="7D28A2E1" w:rsidR="000556C8" w:rsidRDefault="00000000" w:rsidP="0039072A">
      <w:pPr>
        <w:spacing w:before="31"/>
        <w:ind w:right="-52"/>
        <w:rPr>
          <w:rFonts w:ascii="Roboto" w:eastAsia="Roboto" w:hAnsi="Roboto" w:cs="Roboto"/>
          <w:color w:val="363C49"/>
          <w:w w:val="104"/>
          <w:sz w:val="15"/>
          <w:szCs w:val="15"/>
        </w:rPr>
      </w:pPr>
      <w:r w:rsidRPr="00D347F6">
        <w:rPr>
          <w:rFonts w:ascii="Roboto" w:eastAsia="Roboto" w:hAnsi="Roboto" w:cs="Roboto"/>
          <w:b/>
          <w:color w:val="363C49"/>
          <w:spacing w:val="-2"/>
          <w:sz w:val="21"/>
          <w:szCs w:val="21"/>
        </w:rPr>
        <w:br w:type="column"/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2023-09</w:t>
      </w:r>
    </w:p>
    <w:p w14:paraId="6FE43185" w14:textId="77777777" w:rsidR="0039072A" w:rsidRDefault="0039072A" w:rsidP="0039072A">
      <w:pPr>
        <w:rPr>
          <w:rFonts w:ascii="Roboto" w:eastAsia="Roboto" w:hAnsi="Roboto" w:cs="Roboto"/>
          <w:color w:val="363C49"/>
          <w:w w:val="104"/>
          <w:sz w:val="15"/>
          <w:szCs w:val="15"/>
        </w:rPr>
      </w:pPr>
    </w:p>
    <w:p w14:paraId="0A95B62B" w14:textId="77777777" w:rsidR="0039072A" w:rsidRDefault="0039072A" w:rsidP="0039072A">
      <w:pPr>
        <w:rPr>
          <w:rFonts w:ascii="Roboto" w:eastAsia="Roboto" w:hAnsi="Roboto" w:cs="Roboto"/>
          <w:color w:val="363C49"/>
          <w:w w:val="104"/>
          <w:sz w:val="15"/>
          <w:szCs w:val="15"/>
        </w:rPr>
      </w:pPr>
    </w:p>
    <w:p w14:paraId="71804945" w14:textId="77777777" w:rsidR="0039072A" w:rsidRDefault="0039072A" w:rsidP="0039072A">
      <w:pPr>
        <w:rPr>
          <w:rFonts w:ascii="Roboto" w:eastAsia="Roboto" w:hAnsi="Roboto" w:cs="Roboto"/>
          <w:color w:val="363C49"/>
          <w:w w:val="104"/>
          <w:sz w:val="15"/>
          <w:szCs w:val="15"/>
        </w:rPr>
      </w:pPr>
    </w:p>
    <w:p w14:paraId="0C2653D8" w14:textId="32974D61" w:rsidR="0039072A" w:rsidRDefault="0039072A" w:rsidP="0039072A">
      <w:pPr>
        <w:rPr>
          <w:rFonts w:ascii="Roboto" w:eastAsia="Roboto" w:hAnsi="Roboto" w:cs="Roboto"/>
          <w:color w:val="363C49"/>
          <w:w w:val="104"/>
          <w:sz w:val="15"/>
          <w:szCs w:val="15"/>
        </w:r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2023-09</w:t>
      </w:r>
    </w:p>
    <w:p w14:paraId="535479DB" w14:textId="77777777" w:rsidR="0039072A" w:rsidRDefault="0039072A" w:rsidP="0039072A">
      <w:pPr>
        <w:rPr>
          <w:rFonts w:ascii="Roboto" w:eastAsia="Roboto" w:hAnsi="Roboto" w:cs="Roboto"/>
          <w:color w:val="363C49"/>
          <w:w w:val="104"/>
          <w:sz w:val="15"/>
          <w:szCs w:val="15"/>
        </w:rPr>
      </w:pPr>
    </w:p>
    <w:p w14:paraId="538F3CCB" w14:textId="77777777" w:rsidR="0039072A" w:rsidRDefault="0039072A" w:rsidP="0039072A">
      <w:pPr>
        <w:rPr>
          <w:rFonts w:ascii="Roboto" w:eastAsia="Roboto" w:hAnsi="Roboto" w:cs="Roboto"/>
          <w:color w:val="363C49"/>
          <w:w w:val="104"/>
          <w:sz w:val="15"/>
          <w:szCs w:val="15"/>
        </w:rPr>
      </w:pPr>
    </w:p>
    <w:p w14:paraId="3EE2A9D9" w14:textId="77777777" w:rsidR="0039072A" w:rsidRDefault="0039072A" w:rsidP="0039072A">
      <w:pPr>
        <w:rPr>
          <w:rFonts w:ascii="Roboto" w:eastAsia="Roboto" w:hAnsi="Roboto" w:cs="Roboto"/>
          <w:color w:val="363C49"/>
          <w:w w:val="104"/>
          <w:sz w:val="15"/>
          <w:szCs w:val="15"/>
        </w:rPr>
      </w:pPr>
      <w:r>
        <w:rPr>
          <w:rFonts w:ascii="Roboto" w:eastAsia="Roboto" w:hAnsi="Roboto" w:cs="Roboto"/>
          <w:color w:val="363C49"/>
          <w:w w:val="104"/>
          <w:sz w:val="15"/>
          <w:szCs w:val="15"/>
        </w:rPr>
        <w:t>2023-09</w:t>
      </w:r>
    </w:p>
    <w:p w14:paraId="08F1CA18" w14:textId="77777777" w:rsidR="0039072A" w:rsidRDefault="0039072A" w:rsidP="0039072A">
      <w:pPr>
        <w:rPr>
          <w:rFonts w:ascii="Roboto" w:eastAsia="Roboto" w:hAnsi="Roboto" w:cs="Roboto"/>
          <w:color w:val="363C49"/>
          <w:w w:val="104"/>
          <w:sz w:val="15"/>
          <w:szCs w:val="15"/>
        </w:rPr>
      </w:pPr>
    </w:p>
    <w:p w14:paraId="3D1C9253" w14:textId="77777777" w:rsidR="0039072A" w:rsidRDefault="0039072A">
      <w:pPr>
        <w:rPr>
          <w:rFonts w:ascii="Roboto" w:eastAsia="Roboto" w:hAnsi="Roboto" w:cs="Roboto"/>
          <w:color w:val="363C49"/>
          <w:w w:val="104"/>
          <w:sz w:val="15"/>
          <w:szCs w:val="15"/>
        </w:rPr>
      </w:pPr>
    </w:p>
    <w:p w14:paraId="08BDF312" w14:textId="77777777" w:rsidR="0039072A" w:rsidRDefault="0039072A">
      <w:pPr>
        <w:rPr>
          <w:rFonts w:ascii="Roboto" w:eastAsia="Roboto" w:hAnsi="Roboto" w:cs="Roboto"/>
          <w:color w:val="363C49"/>
          <w:w w:val="104"/>
          <w:sz w:val="15"/>
          <w:szCs w:val="15"/>
        </w:rPr>
      </w:pPr>
    </w:p>
    <w:p w14:paraId="0CFD456E" w14:textId="77777777" w:rsidR="0039072A" w:rsidRDefault="0039072A">
      <w:pPr>
        <w:rPr>
          <w:rFonts w:ascii="Roboto" w:eastAsia="Roboto" w:hAnsi="Roboto" w:cs="Roboto"/>
          <w:sz w:val="15"/>
          <w:szCs w:val="15"/>
        </w:rPr>
      </w:pPr>
    </w:p>
    <w:sectPr w:rsidR="0039072A">
      <w:type w:val="continuous"/>
      <w:pgSz w:w="11900" w:h="16840"/>
      <w:pgMar w:top="460" w:right="540" w:bottom="280" w:left="760" w:header="720" w:footer="720" w:gutter="0"/>
      <w:cols w:num="2" w:space="720" w:equalWidth="0">
        <w:col w:w="5200" w:space="4717"/>
        <w:col w:w="6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E3A16"/>
    <w:multiLevelType w:val="multilevel"/>
    <w:tmpl w:val="3B582D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032E1A"/>
    <w:multiLevelType w:val="hybridMultilevel"/>
    <w:tmpl w:val="C4243B52"/>
    <w:lvl w:ilvl="0" w:tplc="0409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num w:numId="1" w16cid:durableId="1066031933">
    <w:abstractNumId w:val="0"/>
  </w:num>
  <w:num w:numId="2" w16cid:durableId="2116442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6C8"/>
    <w:rsid w:val="000556C8"/>
    <w:rsid w:val="0039072A"/>
    <w:rsid w:val="00502FFF"/>
    <w:rsid w:val="00595B2D"/>
    <w:rsid w:val="00604A73"/>
    <w:rsid w:val="00694084"/>
    <w:rsid w:val="00997B11"/>
    <w:rsid w:val="00B642ED"/>
    <w:rsid w:val="00D347F6"/>
    <w:rsid w:val="00D64B42"/>
    <w:rsid w:val="00E12F1B"/>
    <w:rsid w:val="00E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"/>
    <o:shapelayout v:ext="edit">
      <o:idmap v:ext="edit" data="1"/>
    </o:shapelayout>
  </w:shapeDefaults>
  <w:decimalSymbol w:val="."/>
  <w:listSeparator w:val=","/>
  <w14:docId w14:val="150964DA"/>
  <w15:docId w15:val="{83273D24-254F-4ABE-A6C6-CEB8FD19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3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2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6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3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0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2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8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2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Alberto de la Guardia Piedra</cp:lastModifiedBy>
  <cp:revision>7</cp:revision>
  <dcterms:created xsi:type="dcterms:W3CDTF">2023-09-18T21:56:00Z</dcterms:created>
  <dcterms:modified xsi:type="dcterms:W3CDTF">2024-03-28T05:21:00Z</dcterms:modified>
</cp:coreProperties>
</file>